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ivdocumentdivparagraphnth-last-child1"/>
        <w:tblW w:w="0" w:type="auto"/>
        <w:tblCellSpacing w:w="0" w:type="dxa"/>
        <w:shd w:val="clear" w:color="auto" w:fill="434D54"/>
        <w:tblLayout w:type="fixed"/>
        <w:tblCellMar>
          <w:left w:w="0" w:type="dxa"/>
          <w:right w:w="0" w:type="dxa"/>
        </w:tblCellMar>
        <w:tblLook w:val="05E0" w:firstRow="1" w:lastRow="1" w:firstColumn="1" w:lastColumn="1" w:noHBand="0" w:noVBand="1"/>
      </w:tblPr>
      <w:tblGrid>
        <w:gridCol w:w="1820"/>
        <w:gridCol w:w="10420"/>
      </w:tblGrid>
      <w:tr w:rsidR="009270EE" w:rsidRPr="00C31F59">
        <w:trPr>
          <w:trHeight w:val="1620"/>
          <w:tblCellSpacing w:w="0" w:type="dxa"/>
        </w:trPr>
        <w:tc>
          <w:tcPr>
            <w:tcW w:w="1820" w:type="dxa"/>
            <w:shd w:val="clear" w:color="auto" w:fill="434D54"/>
            <w:tcMar>
              <w:top w:w="640" w:type="dxa"/>
              <w:left w:w="0" w:type="dxa"/>
              <w:bottom w:w="0" w:type="dxa"/>
              <w:right w:w="0" w:type="dxa"/>
            </w:tcMar>
            <w:hideMark/>
          </w:tcPr>
          <w:p w:rsidR="009270EE" w:rsidRPr="00C31F59" w:rsidRDefault="00101D58">
            <w:pPr>
              <w:rPr>
                <w:rFonts w:asciiTheme="majorBidi" w:eastAsia="Arial" w:hAnsiTheme="majorBidi" w:cstheme="majorBidi"/>
                <w:color w:val="FFFFFF"/>
                <w:sz w:val="20"/>
                <w:szCs w:val="20"/>
              </w:rPr>
            </w:pPr>
            <w:r w:rsidRPr="00C31F59">
              <w:rPr>
                <w:rFonts w:asciiTheme="majorBidi" w:eastAsia="Arial" w:hAnsiTheme="majorBidi" w:cstheme="majorBidi"/>
                <w:noProof/>
                <w:color w:val="FFFFFF"/>
                <w:sz w:val="20"/>
                <w:szCs w:val="20"/>
              </w:rPr>
              <w:drawing>
                <wp:anchor distT="0" distB="0" distL="114300" distR="114300" simplePos="0" relativeHeight="251658240" behindDoc="0" locked="0" layoutInCell="1" allowOverlap="1">
                  <wp:simplePos x="0" y="0"/>
                  <wp:positionH relativeFrom="column">
                    <wp:posOffset>304800</wp:posOffset>
                  </wp:positionH>
                  <wp:positionV relativeFrom="paragraph">
                    <wp:posOffset>-144780</wp:posOffset>
                  </wp:positionV>
                  <wp:extent cx="787051" cy="787494"/>
                  <wp:effectExtent l="0" t="0" r="0"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787051" cy="787494"/>
                          </a:xfrm>
                          <a:prstGeom prst="rect">
                            <a:avLst/>
                          </a:prstGeom>
                        </pic:spPr>
                      </pic:pic>
                    </a:graphicData>
                  </a:graphic>
                </wp:anchor>
              </w:drawing>
            </w:r>
          </w:p>
        </w:tc>
        <w:tc>
          <w:tcPr>
            <w:tcW w:w="10420" w:type="dxa"/>
            <w:shd w:val="clear" w:color="auto" w:fill="434D54"/>
            <w:tcMar>
              <w:top w:w="640" w:type="dxa"/>
              <w:left w:w="0" w:type="dxa"/>
              <w:bottom w:w="0" w:type="dxa"/>
              <w:right w:w="480" w:type="dxa"/>
            </w:tcMar>
            <w:hideMark/>
          </w:tcPr>
          <w:p w:rsidR="009270EE" w:rsidRPr="00C31F59" w:rsidRDefault="00101D58">
            <w:pPr>
              <w:pStyle w:val="div"/>
              <w:spacing w:line="720" w:lineRule="exact"/>
              <w:ind w:left="440" w:right="480"/>
              <w:rPr>
                <w:rStyle w:val="divPARAGRAPHNAMEdiv"/>
                <w:rFonts w:asciiTheme="majorBidi" w:eastAsia="Arial" w:hAnsiTheme="majorBidi" w:cstheme="majorBidi"/>
                <w:b/>
                <w:bCs/>
                <w:caps/>
                <w:color w:val="FFFFFF"/>
                <w:spacing w:val="10"/>
                <w:sz w:val="68"/>
                <w:szCs w:val="68"/>
                <w:shd w:val="clear" w:color="auto" w:fill="auto"/>
              </w:rPr>
            </w:pPr>
            <w:r w:rsidRPr="00C31F59">
              <w:rPr>
                <w:rStyle w:val="span"/>
                <w:rFonts w:asciiTheme="majorBidi" w:eastAsia="Arial" w:hAnsiTheme="majorBidi" w:cstheme="majorBidi"/>
                <w:b/>
                <w:bCs/>
                <w:caps/>
                <w:color w:val="FFFFFF"/>
                <w:spacing w:val="10"/>
                <w:sz w:val="68"/>
                <w:szCs w:val="68"/>
              </w:rPr>
              <w:t>Muhammad</w:t>
            </w:r>
            <w:r w:rsidRPr="00C31F59">
              <w:rPr>
                <w:rStyle w:val="divPARAGRAPHNAMEdiv"/>
                <w:rFonts w:asciiTheme="majorBidi" w:eastAsia="Arial" w:hAnsiTheme="majorBidi" w:cstheme="majorBidi"/>
                <w:b/>
                <w:bCs/>
                <w:caps/>
                <w:color w:val="FFFFFF"/>
                <w:spacing w:val="10"/>
                <w:sz w:val="68"/>
                <w:szCs w:val="68"/>
                <w:shd w:val="clear" w:color="auto" w:fill="auto"/>
              </w:rPr>
              <w:t xml:space="preserve"> </w:t>
            </w:r>
            <w:r w:rsidRPr="00C31F59">
              <w:rPr>
                <w:rStyle w:val="span"/>
                <w:rFonts w:asciiTheme="majorBidi" w:eastAsia="Arial" w:hAnsiTheme="majorBidi" w:cstheme="majorBidi"/>
                <w:b/>
                <w:bCs/>
                <w:caps/>
                <w:color w:val="FFFFFF"/>
                <w:spacing w:val="10"/>
                <w:sz w:val="68"/>
                <w:szCs w:val="68"/>
              </w:rPr>
              <w:t>Tayyab</w:t>
            </w:r>
          </w:p>
          <w:p w:rsidR="009270EE" w:rsidRPr="00C31F59" w:rsidRDefault="00101D58">
            <w:pPr>
              <w:pStyle w:val="documentzipsuffix"/>
              <w:spacing w:line="290" w:lineRule="atLeast"/>
              <w:ind w:left="440"/>
              <w:rPr>
                <w:rStyle w:val="divPARAGRAPHCNTCdiv"/>
                <w:rFonts w:asciiTheme="majorBidi" w:eastAsia="Arial" w:hAnsiTheme="majorBidi" w:cstheme="majorBidi"/>
                <w:color w:val="FFFFFF"/>
                <w:sz w:val="20"/>
                <w:szCs w:val="20"/>
                <w:shd w:val="clear" w:color="auto" w:fill="auto"/>
              </w:rPr>
            </w:pPr>
            <w:r w:rsidRPr="00C31F59">
              <w:rPr>
                <w:rStyle w:val="span"/>
                <w:rFonts w:asciiTheme="majorBidi" w:eastAsia="Arial" w:hAnsiTheme="majorBidi" w:cstheme="majorBidi"/>
                <w:color w:val="FFFFFF"/>
                <w:sz w:val="20"/>
                <w:szCs w:val="20"/>
              </w:rPr>
              <w:t>Gujranwala Pakistan</w:t>
            </w:r>
          </w:p>
          <w:p w:rsidR="00454F5E" w:rsidRPr="00C31F59" w:rsidRDefault="00101D58" w:rsidP="00454F5E">
            <w:pPr>
              <w:spacing w:line="290" w:lineRule="atLeast"/>
              <w:ind w:left="440"/>
              <w:textAlignment w:val="auto"/>
              <w:rPr>
                <w:rStyle w:val="sprtr"/>
                <w:rFonts w:asciiTheme="majorBidi" w:eastAsia="Arial" w:hAnsiTheme="majorBidi" w:cstheme="majorBidi"/>
                <w:color w:val="FFFFFF"/>
                <w:sz w:val="20"/>
                <w:szCs w:val="20"/>
              </w:rPr>
            </w:pPr>
            <w:r w:rsidRPr="00C31F59">
              <w:rPr>
                <w:rStyle w:val="span"/>
                <w:rFonts w:asciiTheme="majorBidi" w:eastAsia="Arial" w:hAnsiTheme="majorBidi" w:cstheme="majorBidi"/>
                <w:color w:val="FFFFFF"/>
                <w:sz w:val="20"/>
                <w:szCs w:val="20"/>
              </w:rPr>
              <w:t>tayyab.bhatti30@gmail.com</w:t>
            </w:r>
            <w:r w:rsidRPr="00C31F59">
              <w:rPr>
                <w:rStyle w:val="sprtr"/>
                <w:rFonts w:asciiTheme="majorBidi" w:eastAsia="Arial" w:hAnsiTheme="majorBidi" w:cstheme="majorBidi"/>
                <w:color w:val="FFFFFF"/>
                <w:sz w:val="20"/>
                <w:szCs w:val="20"/>
              </w:rPr>
              <w:t> </w:t>
            </w:r>
            <w:r w:rsidR="00454F5E" w:rsidRPr="00C31F59">
              <w:rPr>
                <w:rStyle w:val="sprtr"/>
                <w:rFonts w:asciiTheme="majorBidi" w:eastAsia="Arial" w:hAnsiTheme="majorBidi" w:cstheme="majorBidi"/>
                <w:color w:val="FFFFFF"/>
                <w:sz w:val="20"/>
                <w:szCs w:val="20"/>
              </w:rPr>
              <w:t>, /  </w:t>
            </w:r>
            <w:r w:rsidR="00454F5E" w:rsidRPr="00C31F59">
              <w:rPr>
                <w:rStyle w:val="span"/>
                <w:rFonts w:asciiTheme="majorBidi" w:eastAsia="Arial" w:hAnsiTheme="majorBidi" w:cstheme="majorBidi"/>
                <w:color w:val="FFFFFF"/>
                <w:sz w:val="20"/>
                <w:szCs w:val="20"/>
              </w:rPr>
              <w:t>+923364978771</w:t>
            </w:r>
          </w:p>
          <w:p w:rsidR="009270EE" w:rsidRPr="00C31F59" w:rsidRDefault="00657F2D" w:rsidP="00144F83">
            <w:pPr>
              <w:spacing w:line="290" w:lineRule="atLeast"/>
              <w:ind w:left="440"/>
              <w:textAlignment w:val="auto"/>
              <w:rPr>
                <w:rStyle w:val="divPARAGRAPHCNTCdiv"/>
                <w:rFonts w:asciiTheme="majorBidi" w:eastAsia="Arial" w:hAnsiTheme="majorBidi" w:cstheme="majorBidi"/>
                <w:color w:val="FFFFFF" w:themeColor="background1"/>
                <w:sz w:val="20"/>
                <w:szCs w:val="20"/>
                <w:shd w:val="clear" w:color="auto" w:fill="auto"/>
              </w:rPr>
            </w:pPr>
            <w:r w:rsidRPr="00C31F59">
              <w:rPr>
                <w:rStyle w:val="sprtr"/>
                <w:rFonts w:asciiTheme="majorBidi" w:eastAsia="Arial" w:hAnsiTheme="majorBidi" w:cstheme="majorBidi"/>
                <w:color w:val="FFFFFF"/>
                <w:sz w:val="20"/>
                <w:szCs w:val="20"/>
              </w:rPr>
              <w:t>LinkedIn</w:t>
            </w:r>
            <w:r w:rsidR="00144F83" w:rsidRPr="00C31F59">
              <w:rPr>
                <w:rStyle w:val="sprtr"/>
                <w:rFonts w:asciiTheme="majorBidi" w:eastAsia="Arial" w:hAnsiTheme="majorBidi" w:cstheme="majorBidi"/>
                <w:color w:val="FFFFFF"/>
                <w:sz w:val="20"/>
                <w:szCs w:val="20"/>
              </w:rPr>
              <w:t>:</w:t>
            </w:r>
            <w:hyperlink r:id="rId8" w:history="1">
              <w:r w:rsidR="00144F83" w:rsidRPr="00C31F59">
                <w:rPr>
                  <w:rStyle w:val="Hyperlink"/>
                  <w:rFonts w:asciiTheme="majorBidi" w:eastAsia="Arial" w:hAnsiTheme="majorBidi" w:cstheme="majorBidi"/>
                  <w:color w:val="EEECE1" w:themeColor="background2"/>
                  <w:sz w:val="22"/>
                  <w:szCs w:val="22"/>
                </w:rPr>
                <w:t>/</w:t>
              </w:r>
              <w:r w:rsidR="00454F5E" w:rsidRPr="00C31F59">
                <w:rPr>
                  <w:rStyle w:val="Hyperlink"/>
                  <w:rFonts w:asciiTheme="majorBidi" w:eastAsia="Arial" w:hAnsiTheme="majorBidi" w:cstheme="majorBidi"/>
                  <w:color w:val="EEECE1" w:themeColor="background2"/>
                  <w:sz w:val="22"/>
                  <w:szCs w:val="22"/>
                </w:rPr>
                <w:t>in/mtayyab94</w:t>
              </w:r>
            </w:hyperlink>
            <w:r w:rsidR="00454F5E" w:rsidRPr="00C31F59">
              <w:rPr>
                <w:rStyle w:val="sprtr"/>
                <w:rFonts w:asciiTheme="majorBidi" w:eastAsia="Arial" w:hAnsiTheme="majorBidi" w:cstheme="majorBidi"/>
                <w:color w:val="FFFFFF"/>
                <w:sz w:val="20"/>
                <w:szCs w:val="20"/>
              </w:rPr>
              <w:t xml:space="preserve"> ,  </w:t>
            </w:r>
            <w:r w:rsidRPr="00C31F59">
              <w:rPr>
                <w:rStyle w:val="sprtr"/>
                <w:rFonts w:asciiTheme="majorBidi" w:eastAsia="Arial" w:hAnsiTheme="majorBidi" w:cstheme="majorBidi"/>
                <w:color w:val="FFFFFF"/>
                <w:sz w:val="20"/>
                <w:szCs w:val="20"/>
              </w:rPr>
              <w:t>GitHub</w:t>
            </w:r>
            <w:r w:rsidR="00144F83" w:rsidRPr="00C31F59">
              <w:rPr>
                <w:rStyle w:val="sprtr"/>
                <w:rFonts w:asciiTheme="majorBidi" w:eastAsia="Arial" w:hAnsiTheme="majorBidi" w:cstheme="majorBidi"/>
                <w:color w:val="FFFFFF"/>
                <w:sz w:val="20"/>
                <w:szCs w:val="20"/>
              </w:rPr>
              <w:t>:</w:t>
            </w:r>
            <w:hyperlink r:id="rId9" w:history="1">
              <w:r w:rsidR="00454F5E" w:rsidRPr="00C31F59">
                <w:rPr>
                  <w:rStyle w:val="Hyperlink"/>
                  <w:rFonts w:asciiTheme="majorBidi" w:eastAsia="Arial" w:hAnsiTheme="majorBidi" w:cstheme="majorBidi"/>
                  <w:color w:val="DDD9C3" w:themeColor="background2" w:themeShade="E6"/>
                  <w:sz w:val="22"/>
                  <w:szCs w:val="22"/>
                </w:rPr>
                <w:t>/Tayyab94</w:t>
              </w:r>
            </w:hyperlink>
            <w:r w:rsidR="00101D58" w:rsidRPr="00C31F59">
              <w:rPr>
                <w:rStyle w:val="divPARAGRAPHCNTCdiv"/>
                <w:rFonts w:asciiTheme="majorBidi" w:eastAsia="Arial" w:hAnsiTheme="majorBidi" w:cstheme="majorBidi"/>
                <w:color w:val="FFFFFF"/>
                <w:sz w:val="20"/>
                <w:szCs w:val="20"/>
                <w:shd w:val="clear" w:color="auto" w:fill="auto"/>
              </w:rPr>
              <w:t> </w:t>
            </w:r>
            <w:hyperlink r:id="rId10" w:history="1">
              <w:r w:rsidR="00A60E83" w:rsidRPr="00C31F59">
                <w:rPr>
                  <w:rStyle w:val="Hyperlink"/>
                  <w:rFonts w:asciiTheme="majorBidi" w:eastAsia="Arial" w:hAnsiTheme="majorBidi" w:cstheme="majorBidi"/>
                  <w:color w:val="FFFFFF" w:themeColor="background1"/>
                  <w:sz w:val="20"/>
                  <w:szCs w:val="20"/>
                  <w:highlight w:val="darkGray"/>
                </w:rPr>
                <w:t>Portfolio Link</w:t>
              </w:r>
            </w:hyperlink>
          </w:p>
          <w:p w:rsidR="00A60E83" w:rsidRPr="00C31F59" w:rsidRDefault="00A60E83" w:rsidP="00144F83">
            <w:pPr>
              <w:spacing w:line="290" w:lineRule="atLeast"/>
              <w:ind w:left="440"/>
              <w:textAlignment w:val="auto"/>
              <w:rPr>
                <w:rStyle w:val="divPARAGRAPHCNTCdiv"/>
                <w:rFonts w:asciiTheme="majorBidi" w:eastAsia="Arial" w:hAnsiTheme="majorBidi" w:cstheme="majorBidi"/>
                <w:color w:val="FFFFFF"/>
                <w:sz w:val="20"/>
                <w:szCs w:val="20"/>
                <w:shd w:val="clear" w:color="auto" w:fill="auto"/>
              </w:rPr>
            </w:pPr>
          </w:p>
        </w:tc>
      </w:tr>
    </w:tbl>
    <w:p w:rsidR="009270EE" w:rsidRPr="00C31F59" w:rsidRDefault="009270EE">
      <w:pPr>
        <w:rPr>
          <w:rFonts w:asciiTheme="majorBidi" w:hAnsiTheme="majorBidi" w:cstheme="majorBidi"/>
          <w:vanish/>
        </w:rPr>
        <w:sectPr w:rsidR="009270EE" w:rsidRPr="00C31F59">
          <w:headerReference w:type="default" r:id="rId11"/>
          <w:footerReference w:type="default" r:id="rId12"/>
          <w:pgSz w:w="12240" w:h="15840"/>
          <w:pgMar w:top="0" w:right="480" w:bottom="400" w:left="0" w:header="0" w:footer="0" w:gutter="0"/>
          <w:cols w:space="720"/>
        </w:sectPr>
      </w:pPr>
    </w:p>
    <w:p w:rsidR="009270EE" w:rsidRPr="00C31F59" w:rsidRDefault="009270EE">
      <w:pPr>
        <w:rPr>
          <w:rFonts w:asciiTheme="majorBidi" w:hAnsiTheme="majorBidi" w:cstheme="majorBidi"/>
          <w:vanish/>
        </w:rPr>
      </w:pPr>
    </w:p>
    <w:p w:rsidR="009270EE" w:rsidRPr="00C31F59" w:rsidRDefault="009270EE">
      <w:pPr>
        <w:rPr>
          <w:rFonts w:asciiTheme="majorBidi" w:hAnsiTheme="majorBidi" w:cstheme="majorBidi"/>
          <w:vanish/>
        </w:rPr>
      </w:pPr>
    </w:p>
    <w:tbl>
      <w:tblPr>
        <w:tblStyle w:val="divdocumentdivsectionbgsectiondivsectiondivheading"/>
        <w:tblW w:w="5000" w:type="pct"/>
        <w:tblCellSpacing w:w="0" w:type="dxa"/>
        <w:tblCellMar>
          <w:left w:w="0" w:type="dxa"/>
          <w:right w:w="0" w:type="dxa"/>
        </w:tblCellMar>
        <w:tblLook w:val="05E0" w:firstRow="1" w:lastRow="1" w:firstColumn="1" w:lastColumn="1" w:noHBand="0" w:noVBand="1"/>
      </w:tblPr>
      <w:tblGrid>
        <w:gridCol w:w="11280"/>
      </w:tblGrid>
      <w:tr w:rsidR="009270EE" w:rsidRPr="00C31F59">
        <w:trPr>
          <w:tblCellSpacing w:w="0" w:type="dxa"/>
        </w:trPr>
        <w:tc>
          <w:tcPr>
            <w:tcW w:w="0" w:type="auto"/>
            <w:tcMar>
              <w:top w:w="300" w:type="dxa"/>
              <w:left w:w="0" w:type="dxa"/>
              <w:bottom w:w="100" w:type="dxa"/>
              <w:right w:w="0" w:type="dxa"/>
            </w:tcMar>
            <w:vAlign w:val="bottom"/>
            <w:hideMark/>
          </w:tcPr>
          <w:p w:rsidR="009270EE" w:rsidRPr="00C31F59" w:rsidRDefault="00101D58">
            <w:pPr>
              <w:rPr>
                <w:rFonts w:asciiTheme="majorBidi" w:eastAsia="Arial" w:hAnsiTheme="majorBidi" w:cstheme="majorBidi"/>
                <w:color w:val="494C4E"/>
                <w:sz w:val="20"/>
                <w:szCs w:val="20"/>
              </w:rPr>
            </w:pPr>
            <w:r w:rsidRPr="00C31F59">
              <w:rPr>
                <w:rStyle w:val="divdocumentSECTIONCNTCsectionnotbtnlnkdivheadingdivsectiontitle"/>
                <w:rFonts w:asciiTheme="majorBidi" w:eastAsia="Arial" w:hAnsiTheme="majorBidi" w:cstheme="majorBidi"/>
                <w:b/>
                <w:bCs/>
                <w:caps/>
                <w:color w:val="434D54"/>
                <w:spacing w:val="10"/>
                <w:sz w:val="20"/>
                <w:szCs w:val="20"/>
              </w:rPr>
              <w:t>Summary</w:t>
            </w:r>
          </w:p>
        </w:tc>
      </w:tr>
    </w:tbl>
    <w:p w:rsidR="009270EE" w:rsidRPr="00C31F59" w:rsidRDefault="00563D1B">
      <w:pPr>
        <w:pStyle w:val="p"/>
        <w:spacing w:after="120" w:line="260" w:lineRule="atLeast"/>
        <w:rPr>
          <w:rFonts w:asciiTheme="majorBidi" w:hAnsiTheme="majorBidi" w:cstheme="majorBidi"/>
        </w:rPr>
      </w:pPr>
      <w:r w:rsidRPr="00C31F59">
        <w:rPr>
          <w:rFonts w:asciiTheme="majorBidi" w:hAnsiTheme="majorBidi" w:cstheme="majorBidi"/>
        </w:rPr>
        <w:t xml:space="preserve">Dedicated </w:t>
      </w:r>
      <w:r w:rsidR="00657F2D" w:rsidRPr="00C31F59">
        <w:rPr>
          <w:rFonts w:asciiTheme="majorBidi" w:hAnsiTheme="majorBidi" w:cstheme="majorBidi"/>
        </w:rPr>
        <w:t>Full-Stack</w:t>
      </w:r>
      <w:r w:rsidRPr="00C31F59">
        <w:rPr>
          <w:rFonts w:asciiTheme="majorBidi" w:hAnsiTheme="majorBidi" w:cstheme="majorBidi"/>
        </w:rPr>
        <w:t xml:space="preserve"> .NET Developer with a 5-year track record of delivering high-quality software solutions. Passionate about technology, committed to continuous learning, and eager to leverage expertise in backend engineering, hospital management software, and banking. Seeking opportunities to contribute to a dynamic team environment, utilizing MERN stack to develop innovative, user-centric applications.</w:t>
      </w:r>
    </w:p>
    <w:p w:rsidR="00563D1B" w:rsidRPr="00C31F59" w:rsidRDefault="00563D1B">
      <w:pPr>
        <w:pStyle w:val="p"/>
        <w:spacing w:after="120" w:line="260" w:lineRule="atLeast"/>
        <w:rPr>
          <w:rFonts w:asciiTheme="majorBidi" w:eastAsia="Arial" w:hAnsiTheme="majorBidi" w:cstheme="majorBidi"/>
          <w:color w:val="494C4E"/>
          <w:sz w:val="20"/>
          <w:szCs w:val="20"/>
        </w:rPr>
      </w:pPr>
    </w:p>
    <w:p w:rsidR="009270EE" w:rsidRPr="00C31F59" w:rsidRDefault="009270EE">
      <w:pPr>
        <w:rPr>
          <w:rFonts w:asciiTheme="majorBidi" w:hAnsiTheme="majorBidi" w:cstheme="majorBidi"/>
          <w:vanish/>
        </w:rPr>
      </w:pPr>
    </w:p>
    <w:p w:rsidR="009270EE" w:rsidRPr="00C31F59" w:rsidRDefault="009270EE">
      <w:pPr>
        <w:rPr>
          <w:rFonts w:asciiTheme="majorBidi" w:hAnsiTheme="majorBidi" w:cstheme="majorBidi"/>
          <w:vanish/>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1280"/>
      </w:tblGrid>
      <w:tr w:rsidR="009270EE" w:rsidRPr="00C31F59">
        <w:trPr>
          <w:tblCellSpacing w:w="0" w:type="dxa"/>
        </w:trPr>
        <w:tc>
          <w:tcPr>
            <w:tcW w:w="0" w:type="auto"/>
            <w:tcMar>
              <w:top w:w="120" w:type="dxa"/>
              <w:left w:w="0" w:type="dxa"/>
              <w:bottom w:w="100" w:type="dxa"/>
              <w:right w:w="0" w:type="dxa"/>
            </w:tcMar>
            <w:vAlign w:val="bottom"/>
            <w:hideMark/>
          </w:tcPr>
          <w:p w:rsidR="00563D1B" w:rsidRPr="00C31F59" w:rsidRDefault="00563D1B">
            <w:pPr>
              <w:rPr>
                <w:rStyle w:val="divdocumentdivheadingdivsectiontitle"/>
                <w:rFonts w:asciiTheme="majorBidi" w:eastAsia="Arial" w:hAnsiTheme="majorBidi" w:cstheme="majorBidi"/>
                <w:b/>
                <w:bCs/>
                <w:caps/>
                <w:spacing w:val="10"/>
                <w:sz w:val="20"/>
                <w:szCs w:val="20"/>
              </w:rPr>
            </w:pPr>
          </w:p>
          <w:p w:rsidR="009270EE" w:rsidRPr="00C31F59" w:rsidRDefault="00101D58">
            <w:pPr>
              <w:rPr>
                <w:rFonts w:asciiTheme="majorBidi" w:eastAsia="Arial" w:hAnsiTheme="majorBidi" w:cstheme="majorBidi"/>
                <w:color w:val="494C4E"/>
                <w:sz w:val="20"/>
                <w:szCs w:val="20"/>
              </w:rPr>
            </w:pPr>
            <w:r w:rsidRPr="00C31F59">
              <w:rPr>
                <w:rStyle w:val="divdocumentdivheadingdivsectiontitle"/>
                <w:rFonts w:asciiTheme="majorBidi" w:eastAsia="Arial" w:hAnsiTheme="majorBidi" w:cstheme="majorBidi"/>
                <w:b/>
                <w:bCs/>
                <w:caps/>
                <w:spacing w:val="10"/>
                <w:sz w:val="20"/>
                <w:szCs w:val="20"/>
              </w:rPr>
              <w:t>Technical Skills</w:t>
            </w:r>
          </w:p>
        </w:tc>
      </w:tr>
    </w:tbl>
    <w:p w:rsidR="009270EE" w:rsidRPr="00C31F59" w:rsidRDefault="00101D58">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w:t>
      </w:r>
    </w:p>
    <w:p w:rsidR="009270EE" w:rsidRPr="00C31F59" w:rsidRDefault="00101D58" w:rsidP="00310D4B">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 xml:space="preserve">Programming Languages: </w:t>
      </w:r>
      <w:r w:rsidRPr="00C31F59">
        <w:rPr>
          <w:rFonts w:asciiTheme="majorBidi" w:eastAsia="Arial" w:hAnsiTheme="majorBidi" w:cstheme="majorBidi"/>
          <w:color w:val="494C4E"/>
          <w:sz w:val="20"/>
          <w:szCs w:val="20"/>
        </w:rPr>
        <w:t>C#</w:t>
      </w:r>
      <w:bookmarkStart w:id="0" w:name="_GoBack"/>
      <w:bookmarkEnd w:id="0"/>
      <w:r w:rsidRPr="00C31F59">
        <w:rPr>
          <w:rFonts w:asciiTheme="majorBidi" w:eastAsia="Arial" w:hAnsiTheme="majorBidi" w:cstheme="majorBidi"/>
          <w:color w:val="494C4E"/>
          <w:sz w:val="20"/>
          <w:szCs w:val="20"/>
        </w:rPr>
        <w:t>, .NET</w:t>
      </w:r>
      <w:r w:rsidR="008049EA" w:rsidRPr="00C31F59">
        <w:rPr>
          <w:rFonts w:asciiTheme="majorBidi" w:eastAsia="Arial" w:hAnsiTheme="majorBidi" w:cstheme="majorBidi"/>
          <w:color w:val="494C4E"/>
          <w:sz w:val="20"/>
          <w:szCs w:val="20"/>
        </w:rPr>
        <w:t xml:space="preserve"> Core</w:t>
      </w:r>
      <w:r w:rsidR="00840160" w:rsidRPr="00C31F59">
        <w:rPr>
          <w:rFonts w:asciiTheme="majorBidi" w:eastAsia="Arial" w:hAnsiTheme="majorBidi" w:cstheme="majorBidi"/>
          <w:color w:val="494C4E"/>
          <w:sz w:val="20"/>
          <w:szCs w:val="20"/>
        </w:rPr>
        <w:t xml:space="preserve">, MVC4 5, </w:t>
      </w:r>
      <w:r w:rsidR="00657F2D" w:rsidRPr="00C31F59">
        <w:rPr>
          <w:rFonts w:asciiTheme="majorBidi" w:eastAsia="Arial" w:hAnsiTheme="majorBidi" w:cstheme="majorBidi"/>
          <w:color w:val="494C4E"/>
          <w:sz w:val="20"/>
          <w:szCs w:val="20"/>
        </w:rPr>
        <w:t>MVC</w:t>
      </w:r>
      <w:r w:rsidR="00840160" w:rsidRPr="00C31F59">
        <w:rPr>
          <w:rFonts w:asciiTheme="majorBidi" w:eastAsia="Arial" w:hAnsiTheme="majorBidi" w:cstheme="majorBidi"/>
          <w:color w:val="494C4E"/>
          <w:sz w:val="20"/>
          <w:szCs w:val="20"/>
        </w:rPr>
        <w:t xml:space="preserve"> Core, .Net 6 7 </w:t>
      </w:r>
      <w:proofErr w:type="gramStart"/>
      <w:r w:rsidR="00840160" w:rsidRPr="00C31F59">
        <w:rPr>
          <w:rFonts w:asciiTheme="majorBidi" w:eastAsia="Arial" w:hAnsiTheme="majorBidi" w:cstheme="majorBidi"/>
          <w:color w:val="494C4E"/>
          <w:sz w:val="20"/>
          <w:szCs w:val="20"/>
        </w:rPr>
        <w:t>8</w:t>
      </w:r>
      <w:proofErr w:type="gramEnd"/>
      <w:r w:rsidR="00840160" w:rsidRPr="00C31F59">
        <w:rPr>
          <w:rFonts w:asciiTheme="majorBidi" w:eastAsia="Arial" w:hAnsiTheme="majorBidi" w:cstheme="majorBidi"/>
          <w:color w:val="494C4E"/>
          <w:sz w:val="20"/>
          <w:szCs w:val="20"/>
        </w:rPr>
        <w:t xml:space="preserve">, </w:t>
      </w:r>
      <w:proofErr w:type="spellStart"/>
      <w:r w:rsidR="00310D4B" w:rsidRPr="00C31F59">
        <w:rPr>
          <w:rFonts w:asciiTheme="majorBidi" w:eastAsia="Arial" w:hAnsiTheme="majorBidi" w:cstheme="majorBidi"/>
          <w:color w:val="494C4E"/>
          <w:sz w:val="20"/>
          <w:szCs w:val="20"/>
        </w:rPr>
        <w:t>Blazor</w:t>
      </w:r>
      <w:proofErr w:type="spellEnd"/>
      <w:r w:rsidRPr="00C31F59">
        <w:rPr>
          <w:rFonts w:asciiTheme="majorBidi" w:eastAsia="Arial" w:hAnsiTheme="majorBidi" w:cstheme="majorBidi"/>
          <w:color w:val="494C4E"/>
          <w:sz w:val="20"/>
          <w:szCs w:val="20"/>
        </w:rPr>
        <w:t xml:space="preserve">, </w:t>
      </w:r>
      <w:proofErr w:type="spellStart"/>
      <w:r w:rsidRPr="00C31F59">
        <w:rPr>
          <w:rFonts w:asciiTheme="majorBidi" w:eastAsia="Arial" w:hAnsiTheme="majorBidi" w:cstheme="majorBidi"/>
          <w:color w:val="494C4E"/>
          <w:sz w:val="20"/>
          <w:szCs w:val="20"/>
        </w:rPr>
        <w:t>ReactJS</w:t>
      </w:r>
      <w:proofErr w:type="spellEnd"/>
      <w:r w:rsidRPr="00C31F59">
        <w:rPr>
          <w:rFonts w:asciiTheme="majorBidi" w:eastAsia="Arial" w:hAnsiTheme="majorBidi" w:cstheme="majorBidi"/>
          <w:color w:val="494C4E"/>
          <w:sz w:val="20"/>
          <w:szCs w:val="20"/>
        </w:rPr>
        <w:t xml:space="preserve">, </w:t>
      </w:r>
      <w:r w:rsidR="00563D1B" w:rsidRPr="00C31F59">
        <w:rPr>
          <w:rFonts w:asciiTheme="majorBidi" w:eastAsia="Arial" w:hAnsiTheme="majorBidi" w:cstheme="majorBidi"/>
          <w:color w:val="494C4E"/>
          <w:sz w:val="20"/>
          <w:szCs w:val="20"/>
        </w:rPr>
        <w:t>Nextjs</w:t>
      </w:r>
      <w:r w:rsidR="00425A0A" w:rsidRPr="00C31F59">
        <w:rPr>
          <w:rFonts w:asciiTheme="majorBidi" w:eastAsia="Arial" w:hAnsiTheme="majorBidi" w:cstheme="majorBidi"/>
          <w:color w:val="494C4E"/>
          <w:sz w:val="20"/>
          <w:szCs w:val="20"/>
        </w:rPr>
        <w:t xml:space="preserve">, </w:t>
      </w:r>
      <w:proofErr w:type="spellStart"/>
      <w:r w:rsidR="00425A0A" w:rsidRPr="00C31F59">
        <w:rPr>
          <w:rFonts w:asciiTheme="majorBidi" w:eastAsia="Arial" w:hAnsiTheme="majorBidi" w:cstheme="majorBidi"/>
          <w:color w:val="494C4E"/>
          <w:sz w:val="20"/>
          <w:szCs w:val="20"/>
        </w:rPr>
        <w:t>Nodejs</w:t>
      </w:r>
      <w:proofErr w:type="spellEnd"/>
      <w:r w:rsidRPr="00C31F59">
        <w:rPr>
          <w:rFonts w:asciiTheme="majorBidi" w:eastAsia="Arial" w:hAnsiTheme="majorBidi" w:cstheme="majorBidi"/>
          <w:color w:val="494C4E"/>
          <w:sz w:val="20"/>
          <w:szCs w:val="20"/>
        </w:rPr>
        <w:t xml:space="preserve">, JavaScript, </w:t>
      </w:r>
      <w:r w:rsidR="00563D1B" w:rsidRPr="00C31F59">
        <w:rPr>
          <w:rFonts w:asciiTheme="majorBidi" w:eastAsia="Arial" w:hAnsiTheme="majorBidi" w:cstheme="majorBidi"/>
          <w:color w:val="494C4E"/>
          <w:sz w:val="20"/>
          <w:szCs w:val="20"/>
        </w:rPr>
        <w:t>JQuery</w:t>
      </w:r>
      <w:r w:rsidRPr="00C31F59">
        <w:rPr>
          <w:rFonts w:asciiTheme="majorBidi" w:eastAsia="Arial" w:hAnsiTheme="majorBidi" w:cstheme="majorBidi"/>
          <w:color w:val="494C4E"/>
          <w:sz w:val="20"/>
          <w:szCs w:val="20"/>
        </w:rPr>
        <w:t>, SQL.</w:t>
      </w:r>
      <w:r w:rsidR="003C01E0" w:rsidRPr="00C31F59">
        <w:rPr>
          <w:rFonts w:asciiTheme="majorBidi" w:eastAsia="Arial" w:hAnsiTheme="majorBidi" w:cstheme="majorBidi"/>
          <w:color w:val="494C4E"/>
          <w:sz w:val="20"/>
          <w:szCs w:val="20"/>
        </w:rPr>
        <w:t xml:space="preserve"> </w:t>
      </w:r>
      <w:proofErr w:type="gramStart"/>
      <w:r w:rsidR="003C01E0" w:rsidRPr="00C31F59">
        <w:rPr>
          <w:rFonts w:asciiTheme="majorBidi" w:eastAsia="Arial" w:hAnsiTheme="majorBidi" w:cstheme="majorBidi"/>
          <w:color w:val="494C4E"/>
          <w:sz w:val="20"/>
          <w:szCs w:val="20"/>
        </w:rPr>
        <w:t>Typescript</w:t>
      </w:r>
      <w:r w:rsidR="009B06B6" w:rsidRPr="00C31F59">
        <w:rPr>
          <w:rFonts w:asciiTheme="majorBidi" w:eastAsia="Arial" w:hAnsiTheme="majorBidi" w:cstheme="majorBidi"/>
          <w:color w:val="494C4E"/>
          <w:sz w:val="20"/>
          <w:szCs w:val="20"/>
        </w:rPr>
        <w:t>,</w:t>
      </w:r>
      <w:proofErr w:type="gramEnd"/>
      <w:r w:rsidR="009B06B6" w:rsidRPr="00C31F59">
        <w:rPr>
          <w:rFonts w:asciiTheme="majorBidi" w:eastAsia="Arial" w:hAnsiTheme="majorBidi" w:cstheme="majorBidi"/>
          <w:color w:val="494C4E"/>
          <w:sz w:val="20"/>
          <w:szCs w:val="20"/>
        </w:rPr>
        <w:t xml:space="preserve"> </w:t>
      </w:r>
      <w:r w:rsidR="00310D4B" w:rsidRPr="00C31F59">
        <w:rPr>
          <w:rFonts w:asciiTheme="majorBidi" w:eastAsia="Arial" w:hAnsiTheme="majorBidi" w:cstheme="majorBidi"/>
          <w:color w:val="494C4E"/>
          <w:sz w:val="20"/>
          <w:szCs w:val="20"/>
        </w:rPr>
        <w:t xml:space="preserve">and </w:t>
      </w:r>
      <w:r w:rsidR="009B06B6" w:rsidRPr="00C31F59">
        <w:rPr>
          <w:rFonts w:asciiTheme="majorBidi" w:eastAsia="Arial" w:hAnsiTheme="majorBidi" w:cstheme="majorBidi"/>
          <w:color w:val="494C4E"/>
          <w:sz w:val="20"/>
          <w:szCs w:val="20"/>
        </w:rPr>
        <w:t>Python</w:t>
      </w:r>
    </w:p>
    <w:p w:rsidR="009270EE" w:rsidRPr="00C31F59" w:rsidRDefault="00101D58" w:rsidP="00425A0A">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Front-End Development:</w:t>
      </w:r>
      <w:r w:rsidR="00E75590" w:rsidRPr="00C31F59">
        <w:rPr>
          <w:rFonts w:asciiTheme="majorBidi" w:eastAsia="Arial" w:hAnsiTheme="majorBidi" w:cstheme="majorBidi"/>
          <w:color w:val="494C4E"/>
          <w:sz w:val="20"/>
          <w:szCs w:val="20"/>
        </w:rPr>
        <w:t xml:space="preserve"> </w:t>
      </w:r>
      <w:r w:rsidR="00425A0A" w:rsidRPr="00C31F59">
        <w:rPr>
          <w:rFonts w:asciiTheme="majorBidi" w:eastAsia="Arial" w:hAnsiTheme="majorBidi" w:cstheme="majorBidi"/>
          <w:color w:val="494C4E"/>
          <w:sz w:val="20"/>
          <w:szCs w:val="20"/>
        </w:rPr>
        <w:t xml:space="preserve">Html, </w:t>
      </w:r>
      <w:proofErr w:type="spellStart"/>
      <w:r w:rsidR="00425A0A" w:rsidRPr="00C31F59">
        <w:rPr>
          <w:rFonts w:asciiTheme="majorBidi" w:eastAsia="Arial" w:hAnsiTheme="majorBidi" w:cstheme="majorBidi"/>
          <w:color w:val="494C4E"/>
          <w:sz w:val="20"/>
          <w:szCs w:val="20"/>
        </w:rPr>
        <w:t>Css</w:t>
      </w:r>
      <w:proofErr w:type="spellEnd"/>
      <w:r w:rsidR="00425A0A" w:rsidRPr="00C31F59">
        <w:rPr>
          <w:rFonts w:asciiTheme="majorBidi" w:eastAsia="Arial" w:hAnsiTheme="majorBidi" w:cstheme="majorBidi"/>
          <w:color w:val="494C4E"/>
          <w:sz w:val="20"/>
          <w:szCs w:val="20"/>
        </w:rPr>
        <w:t xml:space="preserve">, </w:t>
      </w:r>
      <w:proofErr w:type="spellStart"/>
      <w:r w:rsidR="00425A0A" w:rsidRPr="00C31F59">
        <w:rPr>
          <w:rFonts w:asciiTheme="majorBidi" w:eastAsia="Arial" w:hAnsiTheme="majorBidi" w:cstheme="majorBidi"/>
          <w:color w:val="494C4E"/>
          <w:sz w:val="20"/>
          <w:szCs w:val="20"/>
        </w:rPr>
        <w:t>Javascript</w:t>
      </w:r>
      <w:proofErr w:type="spellEnd"/>
      <w:r w:rsidR="00425A0A" w:rsidRPr="00C31F59">
        <w:rPr>
          <w:rFonts w:asciiTheme="majorBidi" w:eastAsia="Arial" w:hAnsiTheme="majorBidi" w:cstheme="majorBidi"/>
          <w:color w:val="494C4E"/>
          <w:sz w:val="20"/>
          <w:szCs w:val="20"/>
        </w:rPr>
        <w:t>,</w:t>
      </w:r>
      <w:r w:rsidR="00E75590" w:rsidRPr="00C31F59">
        <w:rPr>
          <w:rFonts w:asciiTheme="majorBidi" w:eastAsia="Arial" w:hAnsiTheme="majorBidi" w:cstheme="majorBidi"/>
          <w:color w:val="494C4E"/>
          <w:sz w:val="20"/>
          <w:szCs w:val="20"/>
        </w:rPr>
        <w:t xml:space="preserve"> React</w:t>
      </w:r>
      <w:r w:rsidR="003F775E" w:rsidRPr="00C31F59">
        <w:rPr>
          <w:rFonts w:asciiTheme="majorBidi" w:eastAsia="Arial" w:hAnsiTheme="majorBidi" w:cstheme="majorBidi"/>
          <w:color w:val="494C4E"/>
          <w:sz w:val="20"/>
          <w:szCs w:val="20"/>
        </w:rPr>
        <w:t xml:space="preserve">, Bootstrap, Tailwind </w:t>
      </w:r>
      <w:proofErr w:type="spellStart"/>
      <w:r w:rsidR="003F775E" w:rsidRPr="00C31F59">
        <w:rPr>
          <w:rFonts w:asciiTheme="majorBidi" w:eastAsia="Arial" w:hAnsiTheme="majorBidi" w:cstheme="majorBidi"/>
          <w:color w:val="494C4E"/>
          <w:sz w:val="20"/>
          <w:szCs w:val="20"/>
        </w:rPr>
        <w:t>css</w:t>
      </w:r>
      <w:proofErr w:type="spellEnd"/>
      <w:r w:rsidR="00310D4B" w:rsidRPr="00C31F59">
        <w:rPr>
          <w:rFonts w:asciiTheme="majorBidi" w:eastAsia="Arial" w:hAnsiTheme="majorBidi" w:cstheme="majorBidi"/>
          <w:color w:val="494C4E"/>
          <w:sz w:val="20"/>
          <w:szCs w:val="20"/>
        </w:rPr>
        <w:t xml:space="preserve"> </w:t>
      </w:r>
    </w:p>
    <w:p w:rsidR="009270EE" w:rsidRPr="00C31F59" w:rsidRDefault="00101D58">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Back-End Development:</w:t>
      </w:r>
      <w:r w:rsidRPr="00C31F59">
        <w:rPr>
          <w:rFonts w:asciiTheme="majorBidi" w:eastAsia="Arial" w:hAnsiTheme="majorBidi" w:cstheme="majorBidi"/>
          <w:color w:val="494C4E"/>
          <w:sz w:val="20"/>
          <w:szCs w:val="20"/>
        </w:rPr>
        <w:t xml:space="preserve"> AspNet Core API, </w:t>
      </w:r>
      <w:r w:rsidR="00563D1B" w:rsidRPr="00C31F59">
        <w:rPr>
          <w:rFonts w:asciiTheme="majorBidi" w:eastAsia="Arial" w:hAnsiTheme="majorBidi" w:cstheme="majorBidi"/>
          <w:color w:val="494C4E"/>
          <w:sz w:val="20"/>
          <w:szCs w:val="20"/>
        </w:rPr>
        <w:t>Nextjs</w:t>
      </w:r>
      <w:r w:rsidR="00425A0A" w:rsidRPr="00C31F59">
        <w:rPr>
          <w:rFonts w:asciiTheme="majorBidi" w:eastAsia="Arial" w:hAnsiTheme="majorBidi" w:cstheme="majorBidi"/>
          <w:color w:val="494C4E"/>
          <w:sz w:val="20"/>
          <w:szCs w:val="20"/>
        </w:rPr>
        <w:t xml:space="preserve">, </w:t>
      </w:r>
      <w:proofErr w:type="spellStart"/>
      <w:r w:rsidR="00425A0A" w:rsidRPr="00C31F59">
        <w:rPr>
          <w:rFonts w:asciiTheme="majorBidi" w:eastAsia="Arial" w:hAnsiTheme="majorBidi" w:cstheme="majorBidi"/>
          <w:color w:val="494C4E"/>
          <w:sz w:val="20"/>
          <w:szCs w:val="20"/>
        </w:rPr>
        <w:t>NodeJS</w:t>
      </w:r>
      <w:proofErr w:type="spellEnd"/>
      <w:r w:rsidR="00425A0A" w:rsidRPr="00C31F59">
        <w:rPr>
          <w:rFonts w:asciiTheme="majorBidi" w:eastAsia="Arial" w:hAnsiTheme="majorBidi" w:cstheme="majorBidi"/>
          <w:color w:val="494C4E"/>
          <w:sz w:val="20"/>
          <w:szCs w:val="20"/>
        </w:rPr>
        <w:t>, C#, Python,</w:t>
      </w:r>
      <w:r w:rsidR="00310D4B" w:rsidRPr="00C31F59">
        <w:rPr>
          <w:rFonts w:asciiTheme="majorBidi" w:eastAsia="Arial" w:hAnsiTheme="majorBidi" w:cstheme="majorBidi"/>
          <w:color w:val="494C4E"/>
          <w:sz w:val="20"/>
          <w:szCs w:val="20"/>
        </w:rPr>
        <w:t xml:space="preserve"> </w:t>
      </w:r>
      <w:proofErr w:type="spellStart"/>
      <w:r w:rsidR="00310D4B" w:rsidRPr="00C31F59">
        <w:rPr>
          <w:rFonts w:asciiTheme="majorBidi" w:eastAsia="Arial" w:hAnsiTheme="majorBidi" w:cstheme="majorBidi"/>
          <w:color w:val="494C4E"/>
          <w:sz w:val="20"/>
          <w:szCs w:val="20"/>
        </w:rPr>
        <w:t>Blazor</w:t>
      </w:r>
      <w:proofErr w:type="spellEnd"/>
    </w:p>
    <w:p w:rsidR="009270EE" w:rsidRPr="00C31F59" w:rsidRDefault="00101D58">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 xml:space="preserve">Database Management: </w:t>
      </w:r>
      <w:r w:rsidRPr="00C31F59">
        <w:rPr>
          <w:rFonts w:asciiTheme="majorBidi" w:eastAsia="Arial" w:hAnsiTheme="majorBidi" w:cstheme="majorBidi"/>
          <w:color w:val="494C4E"/>
          <w:sz w:val="20"/>
          <w:szCs w:val="20"/>
        </w:rPr>
        <w:t>SQL Se</w:t>
      </w:r>
      <w:r w:rsidR="00BC204F" w:rsidRPr="00C31F59">
        <w:rPr>
          <w:rFonts w:asciiTheme="majorBidi" w:eastAsia="Arial" w:hAnsiTheme="majorBidi" w:cstheme="majorBidi"/>
          <w:color w:val="494C4E"/>
          <w:sz w:val="20"/>
          <w:szCs w:val="20"/>
        </w:rPr>
        <w:t xml:space="preserve">rver, </w:t>
      </w:r>
      <w:r w:rsidR="00DA6E5D" w:rsidRPr="00C31F59">
        <w:rPr>
          <w:rFonts w:asciiTheme="majorBidi" w:eastAsia="Arial" w:hAnsiTheme="majorBidi" w:cstheme="majorBidi"/>
          <w:color w:val="494C4E"/>
          <w:sz w:val="20"/>
          <w:szCs w:val="20"/>
        </w:rPr>
        <w:t>MySQL</w:t>
      </w:r>
      <w:r w:rsidR="00BC204F" w:rsidRPr="00C31F59">
        <w:rPr>
          <w:rFonts w:asciiTheme="majorBidi" w:eastAsia="Arial" w:hAnsiTheme="majorBidi" w:cstheme="majorBidi"/>
          <w:color w:val="494C4E"/>
          <w:sz w:val="20"/>
          <w:szCs w:val="20"/>
        </w:rPr>
        <w:t>, Postgress,</w:t>
      </w:r>
      <w:r w:rsidR="00486259" w:rsidRPr="00C31F59">
        <w:rPr>
          <w:rFonts w:asciiTheme="majorBidi" w:eastAsia="Arial" w:hAnsiTheme="majorBidi" w:cstheme="majorBidi"/>
          <w:color w:val="494C4E"/>
          <w:sz w:val="20"/>
          <w:szCs w:val="20"/>
        </w:rPr>
        <w:t xml:space="preserve"> MongoDb and F</w:t>
      </w:r>
      <w:r w:rsidR="00BC204F" w:rsidRPr="00C31F59">
        <w:rPr>
          <w:rFonts w:asciiTheme="majorBidi" w:eastAsia="Arial" w:hAnsiTheme="majorBidi" w:cstheme="majorBidi"/>
          <w:color w:val="494C4E"/>
          <w:sz w:val="20"/>
          <w:szCs w:val="20"/>
        </w:rPr>
        <w:t>irebase</w:t>
      </w:r>
    </w:p>
    <w:p w:rsidR="009270EE" w:rsidRPr="00C31F59" w:rsidRDefault="00101D58">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 xml:space="preserve">Version Control: </w:t>
      </w:r>
      <w:r w:rsidRPr="00C31F59">
        <w:rPr>
          <w:rFonts w:asciiTheme="majorBidi" w:eastAsia="Arial" w:hAnsiTheme="majorBidi" w:cstheme="majorBidi"/>
          <w:color w:val="494C4E"/>
          <w:sz w:val="20"/>
          <w:szCs w:val="20"/>
        </w:rPr>
        <w:t xml:space="preserve">Git, </w:t>
      </w:r>
      <w:r w:rsidR="00DA6E5D" w:rsidRPr="00C31F59">
        <w:rPr>
          <w:rFonts w:asciiTheme="majorBidi" w:eastAsia="Arial" w:hAnsiTheme="majorBidi" w:cstheme="majorBidi"/>
          <w:color w:val="494C4E"/>
          <w:sz w:val="20"/>
          <w:szCs w:val="20"/>
        </w:rPr>
        <w:t>GitHub</w:t>
      </w:r>
      <w:r w:rsidRPr="00C31F59">
        <w:rPr>
          <w:rFonts w:asciiTheme="majorBidi" w:eastAsia="Arial" w:hAnsiTheme="majorBidi" w:cstheme="majorBidi"/>
          <w:color w:val="494C4E"/>
          <w:sz w:val="20"/>
          <w:szCs w:val="20"/>
        </w:rPr>
        <w:t xml:space="preserve"> and Bit- </w:t>
      </w:r>
      <w:r w:rsidR="00DA6E5D" w:rsidRPr="00C31F59">
        <w:rPr>
          <w:rFonts w:asciiTheme="majorBidi" w:eastAsia="Arial" w:hAnsiTheme="majorBidi" w:cstheme="majorBidi"/>
          <w:color w:val="494C4E"/>
          <w:sz w:val="20"/>
          <w:szCs w:val="20"/>
        </w:rPr>
        <w:t>bucket</w:t>
      </w:r>
      <w:r w:rsidRPr="00C31F59">
        <w:rPr>
          <w:rFonts w:asciiTheme="majorBidi" w:eastAsia="Arial" w:hAnsiTheme="majorBidi" w:cstheme="majorBidi"/>
          <w:color w:val="494C4E"/>
          <w:sz w:val="20"/>
          <w:szCs w:val="20"/>
        </w:rPr>
        <w:t xml:space="preserve"> API Integration</w:t>
      </w:r>
    </w:p>
    <w:p w:rsidR="009270EE" w:rsidRPr="00C31F59" w:rsidRDefault="00101D58">
      <w:pPr>
        <w:pStyle w:val="p"/>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Unit Testing:</w:t>
      </w:r>
      <w:r w:rsidRPr="00C31F59">
        <w:rPr>
          <w:rFonts w:asciiTheme="majorBidi" w:eastAsia="Arial" w:hAnsiTheme="majorBidi" w:cstheme="majorBidi"/>
          <w:color w:val="494C4E"/>
          <w:sz w:val="20"/>
          <w:szCs w:val="20"/>
        </w:rPr>
        <w:t xml:space="preserve"> X-Unit</w:t>
      </w:r>
      <w:r w:rsidR="00F233BA" w:rsidRPr="00C31F59">
        <w:rPr>
          <w:rFonts w:asciiTheme="majorBidi" w:eastAsia="Arial" w:hAnsiTheme="majorBidi" w:cstheme="majorBidi"/>
          <w:color w:val="494C4E"/>
          <w:sz w:val="20"/>
          <w:szCs w:val="20"/>
        </w:rPr>
        <w:t>, N-Unit Testing</w:t>
      </w:r>
      <w:r w:rsidRPr="00C31F59">
        <w:rPr>
          <w:rFonts w:asciiTheme="majorBidi" w:eastAsia="Arial" w:hAnsiTheme="majorBidi" w:cstheme="majorBidi"/>
          <w:color w:val="494C4E"/>
          <w:sz w:val="20"/>
          <w:szCs w:val="20"/>
        </w:rPr>
        <w:t>, Agile Methodologies, Problem Diagnosis.</w:t>
      </w:r>
    </w:p>
    <w:p w:rsidR="009270EE" w:rsidRPr="00C31F59" w:rsidRDefault="00101D58" w:rsidP="00091CBC">
      <w:pPr>
        <w:pStyle w:val="p"/>
        <w:spacing w:after="120"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Pr="00C31F59">
        <w:rPr>
          <w:rStyle w:val="Strong1"/>
          <w:rFonts w:asciiTheme="majorBidi" w:eastAsia="Arial" w:hAnsiTheme="majorBidi" w:cstheme="majorBidi"/>
          <w:b/>
          <w:bCs/>
          <w:color w:val="494C4E"/>
          <w:sz w:val="20"/>
          <w:szCs w:val="20"/>
        </w:rPr>
        <w:t xml:space="preserve">Deployment and DevOps: </w:t>
      </w:r>
      <w:r w:rsidR="00840160" w:rsidRPr="00C31F59">
        <w:rPr>
          <w:rFonts w:asciiTheme="majorBidi" w:eastAsia="Arial" w:hAnsiTheme="majorBidi" w:cstheme="majorBidi"/>
          <w:color w:val="494C4E"/>
          <w:sz w:val="20"/>
          <w:szCs w:val="20"/>
        </w:rPr>
        <w:t xml:space="preserve">CI/CD, </w:t>
      </w:r>
      <w:proofErr w:type="spellStart"/>
      <w:r w:rsidR="00091CBC" w:rsidRPr="00C31F59">
        <w:rPr>
          <w:rFonts w:asciiTheme="majorBidi" w:eastAsia="Arial" w:hAnsiTheme="majorBidi" w:cstheme="majorBidi"/>
          <w:color w:val="494C4E"/>
          <w:sz w:val="20"/>
          <w:szCs w:val="20"/>
        </w:rPr>
        <w:t>github</w:t>
      </w:r>
      <w:proofErr w:type="spellEnd"/>
      <w:r w:rsidR="00091CBC" w:rsidRPr="00C31F59">
        <w:rPr>
          <w:rFonts w:asciiTheme="majorBidi" w:eastAsia="Arial" w:hAnsiTheme="majorBidi" w:cstheme="majorBidi"/>
          <w:color w:val="494C4E"/>
          <w:sz w:val="20"/>
          <w:szCs w:val="20"/>
        </w:rPr>
        <w:t xml:space="preserve">, </w:t>
      </w:r>
      <w:proofErr w:type="spellStart"/>
      <w:r w:rsidR="00091CBC" w:rsidRPr="00C31F59">
        <w:rPr>
          <w:rFonts w:asciiTheme="majorBidi" w:eastAsia="Arial" w:hAnsiTheme="majorBidi" w:cstheme="majorBidi"/>
          <w:color w:val="494C4E"/>
          <w:sz w:val="20"/>
          <w:szCs w:val="20"/>
        </w:rPr>
        <w:t>gitlab</w:t>
      </w:r>
      <w:proofErr w:type="spellEnd"/>
      <w:r w:rsidR="00091CBC" w:rsidRPr="00C31F59">
        <w:rPr>
          <w:rFonts w:asciiTheme="majorBidi" w:eastAsia="Arial" w:hAnsiTheme="majorBidi" w:cstheme="majorBidi"/>
          <w:color w:val="494C4E"/>
          <w:sz w:val="20"/>
          <w:szCs w:val="20"/>
        </w:rPr>
        <w:t xml:space="preserve">, </w:t>
      </w:r>
      <w:proofErr w:type="spellStart"/>
      <w:r w:rsidR="00091CBC" w:rsidRPr="00C31F59">
        <w:rPr>
          <w:rFonts w:asciiTheme="majorBidi" w:eastAsia="Arial" w:hAnsiTheme="majorBidi" w:cstheme="majorBidi"/>
          <w:color w:val="494C4E"/>
          <w:sz w:val="20"/>
          <w:szCs w:val="20"/>
        </w:rPr>
        <w:t>bitbuckit</w:t>
      </w:r>
      <w:proofErr w:type="spellEnd"/>
      <w:r w:rsidR="00840160" w:rsidRPr="00C31F59">
        <w:rPr>
          <w:rFonts w:asciiTheme="majorBidi" w:eastAsia="Arial" w:hAnsiTheme="majorBidi" w:cstheme="majorBidi"/>
          <w:color w:val="494C4E"/>
          <w:sz w:val="20"/>
          <w:szCs w:val="20"/>
        </w:rPr>
        <w:t>, Azure</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1280"/>
      </w:tblGrid>
      <w:tr w:rsidR="009270EE" w:rsidRPr="00C31F59">
        <w:trPr>
          <w:tblCellSpacing w:w="0" w:type="dxa"/>
        </w:trPr>
        <w:tc>
          <w:tcPr>
            <w:tcW w:w="0" w:type="auto"/>
            <w:tcMar>
              <w:top w:w="120" w:type="dxa"/>
              <w:left w:w="0" w:type="dxa"/>
              <w:bottom w:w="100" w:type="dxa"/>
              <w:right w:w="0" w:type="dxa"/>
            </w:tcMar>
            <w:vAlign w:val="bottom"/>
            <w:hideMark/>
          </w:tcPr>
          <w:p w:rsidR="009270EE" w:rsidRPr="00C31F59" w:rsidRDefault="00101D58">
            <w:pPr>
              <w:rPr>
                <w:rFonts w:asciiTheme="majorBidi" w:eastAsia="Arial" w:hAnsiTheme="majorBidi" w:cstheme="majorBidi"/>
                <w:color w:val="494C4E"/>
                <w:sz w:val="20"/>
                <w:szCs w:val="20"/>
              </w:rPr>
            </w:pPr>
            <w:r w:rsidRPr="00C31F59">
              <w:rPr>
                <w:rStyle w:val="divdocumentdivheadingdivsectiontitle"/>
                <w:rFonts w:asciiTheme="majorBidi" w:eastAsia="Arial" w:hAnsiTheme="majorBidi" w:cstheme="majorBidi"/>
                <w:b/>
                <w:bCs/>
                <w:caps/>
                <w:spacing w:val="10"/>
                <w:sz w:val="20"/>
                <w:szCs w:val="20"/>
              </w:rPr>
              <w:t>Experience</w:t>
            </w:r>
          </w:p>
        </w:tc>
      </w:tr>
    </w:tbl>
    <w:p w:rsidR="00A82336" w:rsidRPr="00C31F59" w:rsidRDefault="00A82336" w:rsidP="00A82336">
      <w:pPr>
        <w:pStyle w:val="divdocumentdivparagraphfirstparagraphpadb5cell"/>
        <w:pBdr>
          <w:bottom w:val="single" w:sz="48" w:space="0" w:color="FFFFFF"/>
        </w:pBdr>
        <w:tabs>
          <w:tab w:val="right" w:pos="11260"/>
        </w:tabs>
        <w:spacing w:line="260" w:lineRule="atLeast"/>
        <w:rPr>
          <w:rStyle w:val="span"/>
          <w:rFonts w:asciiTheme="majorBidi" w:eastAsia="Arial" w:hAnsiTheme="majorBidi" w:cstheme="majorBidi"/>
          <w:color w:val="494C4E"/>
          <w:sz w:val="20"/>
          <w:szCs w:val="20"/>
        </w:rPr>
      </w:pPr>
      <w:r w:rsidRPr="00C31F59">
        <w:rPr>
          <w:rStyle w:val="jobtitle"/>
          <w:rFonts w:asciiTheme="majorBidi" w:eastAsia="Arial" w:hAnsiTheme="majorBidi" w:cstheme="majorBidi"/>
          <w:color w:val="494C4E"/>
          <w:sz w:val="20"/>
          <w:szCs w:val="20"/>
        </w:rPr>
        <w:t>1</w:t>
      </w:r>
      <w:r w:rsidRPr="00C31F59">
        <w:rPr>
          <w:rStyle w:val="jobtitle"/>
          <w:rFonts w:asciiTheme="majorBidi" w:eastAsia="Arial" w:hAnsiTheme="majorBidi" w:cstheme="majorBidi"/>
          <w:color w:val="494C4E"/>
          <w:sz w:val="20"/>
          <w:szCs w:val="20"/>
        </w:rPr>
        <w:t xml:space="preserve">: </w:t>
      </w:r>
      <w:r w:rsidRPr="00C31F59">
        <w:rPr>
          <w:rStyle w:val="jobtitle"/>
          <w:rFonts w:asciiTheme="majorBidi" w:eastAsia="Arial" w:hAnsiTheme="majorBidi" w:cstheme="majorBidi"/>
          <w:color w:val="494C4E"/>
          <w:sz w:val="20"/>
          <w:szCs w:val="20"/>
        </w:rPr>
        <w:t>L3 (</w:t>
      </w:r>
      <w:proofErr w:type="gramStart"/>
      <w:r w:rsidRPr="00C31F59">
        <w:rPr>
          <w:rStyle w:val="jobtitle"/>
          <w:rFonts w:asciiTheme="majorBidi" w:eastAsia="Arial" w:hAnsiTheme="majorBidi" w:cstheme="majorBidi"/>
          <w:color w:val="494C4E"/>
          <w:sz w:val="20"/>
          <w:szCs w:val="20"/>
        </w:rPr>
        <w:t>Senior</w:t>
      </w:r>
      <w:proofErr w:type="gramEnd"/>
      <w:r w:rsidRPr="00C31F59">
        <w:rPr>
          <w:rStyle w:val="jobtitle"/>
          <w:rFonts w:asciiTheme="majorBidi" w:eastAsia="Arial" w:hAnsiTheme="majorBidi" w:cstheme="majorBidi"/>
          <w:color w:val="494C4E"/>
          <w:sz w:val="20"/>
          <w:szCs w:val="20"/>
        </w:rPr>
        <w:t xml:space="preserve"> software</w:t>
      </w:r>
      <w:r w:rsidRPr="00C31F59">
        <w:rPr>
          <w:rStyle w:val="jobtitle"/>
          <w:rFonts w:asciiTheme="majorBidi" w:eastAsia="Arial" w:hAnsiTheme="majorBidi" w:cstheme="majorBidi"/>
          <w:color w:val="494C4E"/>
          <w:sz w:val="20"/>
          <w:szCs w:val="20"/>
        </w:rPr>
        <w:t xml:space="preserve"> Engineer</w:t>
      </w:r>
      <w:r w:rsidRPr="00C31F59">
        <w:rPr>
          <w:rStyle w:val="jobtitle"/>
          <w:rFonts w:asciiTheme="majorBidi" w:eastAsia="Arial" w:hAnsiTheme="majorBidi" w:cstheme="majorBidi"/>
          <w:color w:val="494C4E"/>
          <w:sz w:val="20"/>
          <w:szCs w:val="20"/>
        </w:rPr>
        <w:t>)</w:t>
      </w:r>
      <w:r w:rsidRPr="00C31F59">
        <w:rPr>
          <w:rStyle w:val="span"/>
          <w:rFonts w:asciiTheme="majorBidi" w:eastAsia="Arial" w:hAnsiTheme="majorBidi" w:cstheme="majorBidi"/>
          <w:color w:val="494C4E"/>
          <w:sz w:val="20"/>
          <w:szCs w:val="20"/>
        </w:rPr>
        <w:t xml:space="preserve"> / </w:t>
      </w:r>
      <w:proofErr w:type="spellStart"/>
      <w:r w:rsidRPr="00C31F59">
        <w:rPr>
          <w:rStyle w:val="span"/>
          <w:rFonts w:asciiTheme="majorBidi" w:eastAsia="Arial" w:hAnsiTheme="majorBidi" w:cstheme="majorBidi"/>
          <w:color w:val="494C4E"/>
          <w:sz w:val="20"/>
          <w:szCs w:val="20"/>
        </w:rPr>
        <w:t>Aventra</w:t>
      </w:r>
      <w:proofErr w:type="spellEnd"/>
      <w:r w:rsidRPr="00C31F59">
        <w:rPr>
          <w:rStyle w:val="span"/>
          <w:rFonts w:asciiTheme="majorBidi" w:eastAsia="Arial" w:hAnsiTheme="majorBidi" w:cstheme="majorBidi"/>
          <w:color w:val="494C4E"/>
          <w:sz w:val="20"/>
          <w:szCs w:val="20"/>
        </w:rPr>
        <w:t xml:space="preserve"> Group, Malaysia                                                                      04-2024 (Present)</w:t>
      </w:r>
    </w:p>
    <w:p w:rsidR="00A82336" w:rsidRPr="00C31F59" w:rsidRDefault="00A82336" w:rsidP="00A82336">
      <w:pPr>
        <w:pStyle w:val="divdocumentdivparagraphfirstparagraphpadb5cell"/>
        <w:pBdr>
          <w:bottom w:val="single" w:sz="48" w:space="0" w:color="FFFFFF"/>
        </w:pBdr>
        <w:tabs>
          <w:tab w:val="right" w:pos="11260"/>
        </w:tabs>
        <w:spacing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 xml:space="preserve"> </w:t>
      </w:r>
    </w:p>
    <w:p w:rsidR="00A82336" w:rsidRPr="00C31F59" w:rsidRDefault="00A82336" w:rsidP="00A82336">
      <w:pPr>
        <w:pStyle w:val="divdocumentdivparagraphfirstparagraphpadb5cell"/>
        <w:pBdr>
          <w:bottom w:val="single" w:sz="48" w:space="0" w:color="FFFFFF"/>
        </w:pBdr>
        <w:tabs>
          <w:tab w:val="right" w:pos="11260"/>
        </w:tabs>
        <w:spacing w:line="260" w:lineRule="atLeast"/>
        <w:rPr>
          <w:rFonts w:asciiTheme="majorBidi" w:hAnsiTheme="majorBidi" w:cstheme="majorBidi"/>
        </w:rPr>
      </w:pPr>
      <w:proofErr w:type="spellStart"/>
      <w:r w:rsidRPr="00C31F59">
        <w:rPr>
          <w:rFonts w:asciiTheme="majorBidi" w:hAnsiTheme="majorBidi" w:cstheme="majorBidi"/>
          <w:b/>
          <w:bCs/>
        </w:rPr>
        <w:t>Aventra</w:t>
      </w:r>
      <w:proofErr w:type="spellEnd"/>
      <w:r w:rsidRPr="00C31F59">
        <w:rPr>
          <w:rFonts w:asciiTheme="majorBidi" w:hAnsiTheme="majorBidi" w:cstheme="majorBidi"/>
          <w:b/>
          <w:bCs/>
        </w:rPr>
        <w:t xml:space="preserve"> Group</w:t>
      </w:r>
      <w:r w:rsidRPr="00C31F59">
        <w:rPr>
          <w:rFonts w:asciiTheme="majorBidi" w:hAnsiTheme="majorBidi" w:cstheme="majorBidi"/>
        </w:rPr>
        <w:t xml:space="preserve"> is a consulting organization based in Malaysia with a strong presence in various sectors such as energy, information and communication technology, logistics, media and communications, and maritime operations. The company focuses on digital transformation and innovation, offering services like data orchestration, application modernization, hybrid IT managed services, and secured vessel </w:t>
      </w:r>
      <w:proofErr w:type="spellStart"/>
      <w:r w:rsidRPr="00C31F59">
        <w:rPr>
          <w:rFonts w:asciiTheme="majorBidi" w:hAnsiTheme="majorBidi" w:cstheme="majorBidi"/>
        </w:rPr>
        <w:t>IoT</w:t>
      </w:r>
      <w:proofErr w:type="spellEnd"/>
      <w:r w:rsidRPr="00C31F59">
        <w:rPr>
          <w:rFonts w:asciiTheme="majorBidi" w:hAnsiTheme="majorBidi" w:cstheme="majorBidi"/>
        </w:rPr>
        <w:t xml:space="preserve"> solutions​</w:t>
      </w:r>
    </w:p>
    <w:p w:rsidR="00A82336" w:rsidRPr="00C31F59" w:rsidRDefault="00A82336" w:rsidP="00A82336">
      <w:pPr>
        <w:pStyle w:val="divdocumentdivparagraphfirstparagraphpadb5cell"/>
        <w:pBdr>
          <w:bottom w:val="single" w:sz="48" w:space="0" w:color="FFFFFF"/>
        </w:pBdr>
        <w:tabs>
          <w:tab w:val="right" w:pos="11260"/>
        </w:tabs>
        <w:spacing w:line="260" w:lineRule="atLeast"/>
        <w:rPr>
          <w:rFonts w:asciiTheme="majorBidi" w:hAnsiTheme="majorBidi" w:cstheme="majorBidi"/>
        </w:rPr>
      </w:pPr>
    </w:p>
    <w:p w:rsidR="00A82336" w:rsidRPr="00C31F59" w:rsidRDefault="00A82336" w:rsidP="00310D4B">
      <w:pPr>
        <w:pStyle w:val="divdocumentdivparagraphfirstparagraphpadb5cell"/>
        <w:pBdr>
          <w:bottom w:val="single" w:sz="48" w:space="0" w:color="FFFFFF"/>
        </w:pBdr>
        <w:tabs>
          <w:tab w:val="right" w:pos="11260"/>
        </w:tabs>
        <w:spacing w:line="260" w:lineRule="atLeast"/>
        <w:rPr>
          <w:rFonts w:asciiTheme="majorBidi" w:hAnsiTheme="majorBidi" w:cstheme="majorBidi"/>
          <w:b/>
          <w:bCs/>
          <w:i/>
          <w:iCs/>
        </w:rPr>
      </w:pPr>
      <w:r w:rsidRPr="00C31F59">
        <w:rPr>
          <w:rFonts w:asciiTheme="majorBidi" w:hAnsiTheme="majorBidi" w:cstheme="majorBidi"/>
          <w:b/>
          <w:bCs/>
          <w:i/>
          <w:iCs/>
        </w:rPr>
        <w:t>Responsibilities:</w:t>
      </w:r>
    </w:p>
    <w:p w:rsidR="00A82336" w:rsidRPr="00C31F59"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Lead Software Development Projects:</w:t>
      </w:r>
      <w:r w:rsidRPr="00C31F59">
        <w:rPr>
          <w:rFonts w:asciiTheme="majorBidi" w:hAnsiTheme="majorBidi" w:cstheme="majorBidi"/>
        </w:rPr>
        <w:t xml:space="preserve"> Oversee the full software development lifecycle for multiple projects, ensuring timely and high-quality delivery.</w:t>
      </w:r>
    </w:p>
    <w:p w:rsidR="00A82336" w:rsidRPr="00A82336"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Technical Architecture Design:</w:t>
      </w:r>
      <w:r w:rsidRPr="00A82336">
        <w:rPr>
          <w:rFonts w:asciiTheme="majorBidi" w:hAnsiTheme="majorBidi" w:cstheme="majorBidi"/>
        </w:rPr>
        <w:t xml:space="preserve"> Design and implement scalable and robust software architectures to meet business requirements and support future growth.</w:t>
      </w:r>
    </w:p>
    <w:p w:rsidR="00A82336" w:rsidRPr="00A82336"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Mentorship and Team Leadership:</w:t>
      </w:r>
      <w:r w:rsidRPr="00A82336">
        <w:rPr>
          <w:rFonts w:asciiTheme="majorBidi" w:hAnsiTheme="majorBidi" w:cstheme="majorBidi"/>
        </w:rPr>
        <w:t xml:space="preserve"> Mentor junior engineers and collaborate with cross-functional teams to enhance productivity and foster a culture of continuous improvement.</w:t>
      </w:r>
    </w:p>
    <w:p w:rsidR="00A82336" w:rsidRPr="00A82336"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Code Review and Quality Assurance:</w:t>
      </w:r>
      <w:r w:rsidRPr="00A82336">
        <w:rPr>
          <w:rFonts w:asciiTheme="majorBidi" w:hAnsiTheme="majorBidi" w:cstheme="majorBidi"/>
        </w:rPr>
        <w:t xml:space="preserve"> Conduct thorough code reviews to maintain high standards of code quality, performance, and security.</w:t>
      </w:r>
    </w:p>
    <w:p w:rsidR="00A82336" w:rsidRPr="00A82336"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Technology Innovation:</w:t>
      </w:r>
      <w:r w:rsidRPr="00A82336">
        <w:rPr>
          <w:rFonts w:asciiTheme="majorBidi" w:hAnsiTheme="majorBidi" w:cstheme="majorBidi"/>
        </w:rPr>
        <w:t xml:space="preserve"> Evaluate and integrate new technologies and methodologies to improve software development processes and product capabilities.</w:t>
      </w:r>
    </w:p>
    <w:p w:rsidR="00A82336" w:rsidRPr="00C31F59"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Client Interaction:</w:t>
      </w:r>
      <w:r w:rsidRPr="00A82336">
        <w:rPr>
          <w:rFonts w:asciiTheme="majorBidi" w:hAnsiTheme="majorBidi" w:cstheme="majorBidi"/>
        </w:rPr>
        <w:t xml:space="preserve"> Engage with clients to understand their technical needs, provide solutions, and ensure their requirements </w:t>
      </w:r>
      <w:proofErr w:type="gramStart"/>
      <w:r w:rsidRPr="00A82336">
        <w:rPr>
          <w:rFonts w:asciiTheme="majorBidi" w:hAnsiTheme="majorBidi" w:cstheme="majorBidi"/>
        </w:rPr>
        <w:t>are met</w:t>
      </w:r>
      <w:proofErr w:type="gramEnd"/>
      <w:r w:rsidRPr="00A82336">
        <w:rPr>
          <w:rFonts w:asciiTheme="majorBidi" w:hAnsiTheme="majorBidi" w:cstheme="majorBidi"/>
        </w:rPr>
        <w:t xml:space="preserve"> through effective software solutions.</w:t>
      </w:r>
    </w:p>
    <w:p w:rsidR="00A82336" w:rsidRPr="00A82336" w:rsidRDefault="00A82336" w:rsidP="00A82336">
      <w:pPr>
        <w:numPr>
          <w:ilvl w:val="0"/>
          <w:numId w:val="15"/>
        </w:numPr>
        <w:spacing w:before="100" w:beforeAutospacing="1" w:after="100" w:afterAutospacing="1" w:line="240" w:lineRule="auto"/>
        <w:textAlignment w:val="auto"/>
        <w:rPr>
          <w:rFonts w:asciiTheme="majorBidi" w:hAnsiTheme="majorBidi" w:cstheme="majorBidi"/>
        </w:rPr>
      </w:pPr>
      <w:r w:rsidRPr="00C31F59">
        <w:rPr>
          <w:rFonts w:asciiTheme="majorBidi" w:hAnsiTheme="majorBidi" w:cstheme="majorBidi"/>
          <w:b/>
          <w:bCs/>
        </w:rPr>
        <w:t>Contribute to Team Goals:</w:t>
      </w:r>
      <w:r w:rsidRPr="00C31F59">
        <w:rPr>
          <w:rFonts w:asciiTheme="majorBidi" w:hAnsiTheme="majorBidi" w:cstheme="majorBidi"/>
        </w:rPr>
        <w:t xml:space="preserve"> Actively participate in team meetings and contribute to project planning and strategy.</w:t>
      </w:r>
    </w:p>
    <w:p w:rsidR="00A82336" w:rsidRPr="00C31F59" w:rsidRDefault="00A82336" w:rsidP="00310D4B">
      <w:pPr>
        <w:numPr>
          <w:ilvl w:val="0"/>
          <w:numId w:val="15"/>
        </w:numPr>
        <w:spacing w:before="100" w:beforeAutospacing="1" w:after="100" w:afterAutospacing="1" w:line="240" w:lineRule="auto"/>
        <w:textAlignment w:val="auto"/>
        <w:rPr>
          <w:rStyle w:val="jobtitle"/>
          <w:rFonts w:asciiTheme="majorBidi" w:hAnsiTheme="majorBidi" w:cstheme="majorBidi"/>
          <w:b w:val="0"/>
          <w:bCs w:val="0"/>
        </w:rPr>
      </w:pPr>
      <w:r w:rsidRPr="00C31F59">
        <w:rPr>
          <w:rFonts w:asciiTheme="majorBidi" w:hAnsiTheme="majorBidi" w:cstheme="majorBidi"/>
          <w:b/>
          <w:bCs/>
        </w:rPr>
        <w:lastRenderedPageBreak/>
        <w:t>Documentation and Reporting:</w:t>
      </w:r>
      <w:r w:rsidRPr="00A82336">
        <w:rPr>
          <w:rFonts w:asciiTheme="majorBidi" w:hAnsiTheme="majorBidi" w:cstheme="majorBidi"/>
        </w:rPr>
        <w:t xml:space="preserve"> Maintain comprehensive documentation of software designs, technical specifications, and project progress reports.</w:t>
      </w:r>
    </w:p>
    <w:p w:rsidR="00DA6E5D" w:rsidRPr="00C31F59" w:rsidRDefault="00A82336" w:rsidP="00185BC6">
      <w:pPr>
        <w:pStyle w:val="divdocumentdivparagraphfirstparagraphpadb5cell"/>
        <w:pBdr>
          <w:bottom w:val="single" w:sz="48" w:space="0" w:color="FFFFFF"/>
        </w:pBdr>
        <w:tabs>
          <w:tab w:val="right" w:pos="11260"/>
        </w:tabs>
        <w:spacing w:line="260" w:lineRule="atLeast"/>
        <w:rPr>
          <w:rStyle w:val="singlecolumnspanpaddedlinenth-child1"/>
          <w:rFonts w:asciiTheme="majorBidi" w:eastAsia="Arial" w:hAnsiTheme="majorBidi" w:cstheme="majorBidi"/>
          <w:color w:val="494C4E"/>
          <w:sz w:val="20"/>
          <w:szCs w:val="20"/>
        </w:rPr>
      </w:pPr>
      <w:proofErr w:type="gramStart"/>
      <w:r w:rsidRPr="00C31F59">
        <w:rPr>
          <w:rStyle w:val="jobtitle"/>
          <w:rFonts w:asciiTheme="majorBidi" w:eastAsia="Arial" w:hAnsiTheme="majorBidi" w:cstheme="majorBidi"/>
          <w:color w:val="494C4E"/>
          <w:sz w:val="20"/>
          <w:szCs w:val="20"/>
        </w:rPr>
        <w:t>2</w:t>
      </w:r>
      <w:proofErr w:type="gramEnd"/>
      <w:r w:rsidR="00DA6E5D" w:rsidRPr="00C31F59">
        <w:rPr>
          <w:rStyle w:val="jobtitle"/>
          <w:rFonts w:asciiTheme="majorBidi" w:eastAsia="Arial" w:hAnsiTheme="majorBidi" w:cstheme="majorBidi"/>
          <w:color w:val="494C4E"/>
          <w:sz w:val="20"/>
          <w:szCs w:val="20"/>
        </w:rPr>
        <w:t xml:space="preserve">: </w:t>
      </w:r>
      <w:r w:rsidR="00101D58" w:rsidRPr="00C31F59">
        <w:rPr>
          <w:rStyle w:val="jobtitle"/>
          <w:rFonts w:asciiTheme="majorBidi" w:eastAsia="Arial" w:hAnsiTheme="majorBidi" w:cstheme="majorBidi"/>
          <w:color w:val="494C4E"/>
          <w:sz w:val="20"/>
          <w:szCs w:val="20"/>
        </w:rPr>
        <w:t>Software Engineer</w:t>
      </w:r>
      <w:r w:rsidR="00101D58" w:rsidRPr="00C31F59">
        <w:rPr>
          <w:rStyle w:val="span"/>
          <w:rFonts w:asciiTheme="majorBidi" w:eastAsia="Arial" w:hAnsiTheme="majorBidi" w:cstheme="majorBidi"/>
          <w:color w:val="494C4E"/>
          <w:sz w:val="20"/>
          <w:szCs w:val="20"/>
        </w:rPr>
        <w:t xml:space="preserve"> / </w:t>
      </w:r>
      <w:proofErr w:type="spellStart"/>
      <w:r w:rsidR="00101D58" w:rsidRPr="00C31F59">
        <w:rPr>
          <w:rStyle w:val="span"/>
          <w:rFonts w:asciiTheme="majorBidi" w:eastAsia="Arial" w:hAnsiTheme="majorBidi" w:cstheme="majorBidi"/>
          <w:color w:val="494C4E"/>
          <w:sz w:val="20"/>
          <w:szCs w:val="20"/>
        </w:rPr>
        <w:t>Coto</w:t>
      </w:r>
      <w:proofErr w:type="spellEnd"/>
      <w:r w:rsidR="00101D58" w:rsidRPr="00C31F59">
        <w:rPr>
          <w:rStyle w:val="span"/>
          <w:rFonts w:asciiTheme="majorBidi" w:eastAsia="Arial" w:hAnsiTheme="majorBidi" w:cstheme="majorBidi"/>
          <w:color w:val="494C4E"/>
          <w:sz w:val="20"/>
          <w:szCs w:val="20"/>
        </w:rPr>
        <w:t xml:space="preserve"> Eve World </w:t>
      </w:r>
      <w:proofErr w:type="spellStart"/>
      <w:r w:rsidR="00101D58" w:rsidRPr="00C31F59">
        <w:rPr>
          <w:rStyle w:val="span"/>
          <w:rFonts w:asciiTheme="majorBidi" w:eastAsia="Arial" w:hAnsiTheme="majorBidi" w:cstheme="majorBidi"/>
          <w:color w:val="494C4E"/>
          <w:sz w:val="20"/>
          <w:szCs w:val="20"/>
        </w:rPr>
        <w:t>ltc</w:t>
      </w:r>
      <w:proofErr w:type="spellEnd"/>
      <w:r w:rsidR="00101D58" w:rsidRPr="00C31F59">
        <w:rPr>
          <w:rStyle w:val="singlecolumnspanpaddedlinenth-child1"/>
          <w:rFonts w:asciiTheme="majorBidi" w:eastAsia="Arial" w:hAnsiTheme="majorBidi" w:cstheme="majorBidi"/>
          <w:color w:val="494C4E"/>
          <w:sz w:val="20"/>
          <w:szCs w:val="20"/>
        </w:rPr>
        <w:t xml:space="preserve"> </w:t>
      </w:r>
    </w:p>
    <w:p w:rsidR="00DA6E5D" w:rsidRPr="00C31F59" w:rsidRDefault="00DA6E5D" w:rsidP="00DA6E5D">
      <w:pPr>
        <w:pStyle w:val="divdocumentdivparagraphpadb5cell"/>
        <w:pBdr>
          <w:bottom w:val="single" w:sz="48" w:space="0" w:color="FFFFFF"/>
        </w:pBdr>
        <w:tabs>
          <w:tab w:val="right" w:pos="11260"/>
        </w:tabs>
        <w:spacing w:before="100" w:line="260" w:lineRule="atLeast"/>
        <w:rPr>
          <w:rFonts w:asciiTheme="majorBidi" w:hAnsiTheme="majorBidi" w:cstheme="majorBidi"/>
        </w:rPr>
      </w:pPr>
      <w:r w:rsidRPr="00C31F59">
        <w:rPr>
          <w:rFonts w:asciiTheme="majorBidi" w:hAnsiTheme="majorBidi" w:cstheme="majorBidi"/>
          <w:b/>
          <w:bCs/>
          <w:sz w:val="20"/>
          <w:szCs w:val="20"/>
        </w:rPr>
        <w:t xml:space="preserve">Product:  </w:t>
      </w:r>
      <w:proofErr w:type="spellStart"/>
      <w:r w:rsidRPr="00C31F59">
        <w:rPr>
          <w:rFonts w:asciiTheme="majorBidi" w:hAnsiTheme="majorBidi" w:cstheme="majorBidi"/>
        </w:rPr>
        <w:t>Coto’s</w:t>
      </w:r>
      <w:proofErr w:type="spellEnd"/>
      <w:r w:rsidRPr="00C31F59">
        <w:rPr>
          <w:rFonts w:asciiTheme="majorBidi" w:hAnsiTheme="majorBidi" w:cstheme="majorBidi"/>
        </w:rPr>
        <w:t xml:space="preserve"> vision is to empower women creators by cultivating vibrant, self-governing communities that transcend boundaries. Through this, we unlock limitless opportunities for collaboration and creativity, while also providing avenues for monetization.</w:t>
      </w:r>
    </w:p>
    <w:p w:rsidR="00DA6E5D" w:rsidRPr="00C31F59" w:rsidRDefault="00DA6E5D" w:rsidP="00DA6E5D">
      <w:pPr>
        <w:pStyle w:val="divdocumentdivparagraphpadb5cell"/>
        <w:pBdr>
          <w:bottom w:val="single" w:sz="48" w:space="0" w:color="FFFFFF"/>
        </w:pBdr>
        <w:tabs>
          <w:tab w:val="right" w:pos="11260"/>
        </w:tabs>
        <w:spacing w:before="100" w:line="260" w:lineRule="atLeast"/>
        <w:rPr>
          <w:rStyle w:val="datesWrapper"/>
          <w:rFonts w:asciiTheme="majorBidi" w:eastAsia="Arial" w:hAnsiTheme="majorBidi" w:cstheme="majorBidi"/>
          <w:i/>
          <w:iCs/>
          <w:color w:val="494C4E"/>
          <w:sz w:val="20"/>
          <w:szCs w:val="20"/>
        </w:rPr>
      </w:pPr>
    </w:p>
    <w:p w:rsidR="008049EA" w:rsidRPr="00C31F59" w:rsidRDefault="00DA6E5D" w:rsidP="008049EA">
      <w:pPr>
        <w:pStyle w:val="divdocumentdivparagraphpadb5cell"/>
        <w:pBdr>
          <w:bottom w:val="single" w:sz="48" w:space="0" w:color="FFFFFF"/>
        </w:pBdr>
        <w:tabs>
          <w:tab w:val="right" w:pos="11260"/>
        </w:tabs>
        <w:spacing w:before="100" w:line="260" w:lineRule="atLeast"/>
        <w:rPr>
          <w:rStyle w:val="span"/>
          <w:rFonts w:asciiTheme="majorBidi" w:eastAsia="Arial" w:hAnsiTheme="majorBidi" w:cstheme="majorBidi"/>
          <w:i/>
          <w:iCs/>
          <w:color w:val="494C4E"/>
          <w:sz w:val="20"/>
          <w:szCs w:val="20"/>
        </w:rPr>
      </w:pPr>
      <w:r w:rsidRPr="00C31F59">
        <w:rPr>
          <w:rStyle w:val="datesWrapper"/>
          <w:rFonts w:asciiTheme="majorBidi" w:eastAsia="Arial" w:hAnsiTheme="majorBidi" w:cstheme="majorBidi"/>
          <w:b/>
          <w:bCs/>
          <w:i/>
          <w:iCs/>
          <w:color w:val="494C4E"/>
          <w:sz w:val="20"/>
          <w:szCs w:val="20"/>
        </w:rPr>
        <w:t>Responsibilities:</w:t>
      </w:r>
      <w:r w:rsidR="00101D58" w:rsidRPr="00C31F59">
        <w:rPr>
          <w:rStyle w:val="datesWrapper"/>
          <w:rFonts w:asciiTheme="majorBidi" w:eastAsia="Arial" w:hAnsiTheme="majorBidi" w:cstheme="majorBidi"/>
          <w:i/>
          <w:iCs/>
          <w:color w:val="494C4E"/>
          <w:sz w:val="20"/>
          <w:szCs w:val="20"/>
        </w:rPr>
        <w:tab/>
        <w:t xml:space="preserve"> </w:t>
      </w:r>
      <w:r w:rsidR="00185BC6" w:rsidRPr="00C31F59">
        <w:rPr>
          <w:rStyle w:val="span"/>
          <w:rFonts w:asciiTheme="majorBidi" w:eastAsia="Arial" w:hAnsiTheme="majorBidi" w:cstheme="majorBidi"/>
          <w:i/>
          <w:iCs/>
          <w:color w:val="494C4E"/>
          <w:sz w:val="20"/>
          <w:szCs w:val="20"/>
        </w:rPr>
        <w:t>12/2021</w:t>
      </w:r>
      <w:r w:rsidR="00A82336" w:rsidRPr="00C31F59">
        <w:rPr>
          <w:rStyle w:val="span"/>
          <w:rFonts w:asciiTheme="majorBidi" w:eastAsia="Arial" w:hAnsiTheme="majorBidi" w:cstheme="majorBidi"/>
          <w:i/>
          <w:iCs/>
          <w:color w:val="494C4E"/>
          <w:sz w:val="20"/>
          <w:szCs w:val="20"/>
        </w:rPr>
        <w:t xml:space="preserve"> – 03-2024</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Enhanced Business Efficiency:</w:t>
      </w:r>
      <w:r w:rsidRPr="00C31F59">
        <w:rPr>
          <w:rStyle w:val="span"/>
          <w:rFonts w:asciiTheme="majorBidi" w:eastAsia="Arial" w:hAnsiTheme="majorBidi" w:cstheme="majorBidi"/>
          <w:color w:val="494C4E"/>
          <w:sz w:val="20"/>
          <w:szCs w:val="20"/>
        </w:rPr>
        <w:t xml:space="preserve"> Implemented improvements using C# and ASP.NET Core, resulting in over 95% customer satisfaction.</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Client Needs Translation:</w:t>
      </w:r>
      <w:r w:rsidRPr="00C31F59">
        <w:rPr>
          <w:rStyle w:val="span"/>
          <w:rFonts w:asciiTheme="majorBidi" w:eastAsia="Arial" w:hAnsiTheme="majorBidi" w:cstheme="majorBidi"/>
          <w:color w:val="494C4E"/>
          <w:sz w:val="20"/>
          <w:szCs w:val="20"/>
        </w:rPr>
        <w:t xml:space="preserve"> Translated client requirements into software solutions, actively participating in requirement-gathering sessions and documenting project specifications using MySQL for database interactions.</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Scrum and Agile Meetings:</w:t>
      </w:r>
      <w:r w:rsidRPr="00C31F59">
        <w:rPr>
          <w:rStyle w:val="span"/>
          <w:rFonts w:asciiTheme="majorBidi" w:eastAsia="Arial" w:hAnsiTheme="majorBidi" w:cstheme="majorBidi"/>
          <w:color w:val="494C4E"/>
          <w:sz w:val="20"/>
          <w:szCs w:val="20"/>
        </w:rPr>
        <w:t xml:space="preserve"> Led and participated in Scrum and agile meetings, fostering effective communication and collaboration within the development team.</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API Development:</w:t>
      </w:r>
      <w:r w:rsidRPr="00C31F59">
        <w:rPr>
          <w:rStyle w:val="span"/>
          <w:rFonts w:asciiTheme="majorBidi" w:eastAsia="Arial" w:hAnsiTheme="majorBidi" w:cstheme="majorBidi"/>
          <w:color w:val="494C4E"/>
          <w:sz w:val="20"/>
          <w:szCs w:val="20"/>
        </w:rPr>
        <w:t xml:space="preserve"> Developed robust APIs for Frontend and Mobile App Developers, ensuring seamless integration and efficient data exchange.</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Integration of Third-Party Libraries:</w:t>
      </w:r>
      <w:r w:rsidRPr="00C31F59">
        <w:rPr>
          <w:rStyle w:val="span"/>
          <w:rFonts w:asciiTheme="majorBidi" w:eastAsia="Arial" w:hAnsiTheme="majorBidi" w:cstheme="majorBidi"/>
          <w:color w:val="494C4E"/>
          <w:sz w:val="20"/>
          <w:szCs w:val="20"/>
        </w:rPr>
        <w:t xml:space="preserve"> Successfully integrated third-party libraries into the project infrastructure, enhancing functionality as required.</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proofErr w:type="spellStart"/>
      <w:proofErr w:type="gramStart"/>
      <w:r w:rsidRPr="00C31F59">
        <w:rPr>
          <w:rStyle w:val="span"/>
          <w:rFonts w:asciiTheme="majorBidi" w:eastAsia="Arial" w:hAnsiTheme="majorBidi" w:cstheme="majorBidi"/>
          <w:b/>
          <w:bCs/>
          <w:color w:val="494C4E"/>
          <w:sz w:val="20"/>
          <w:szCs w:val="20"/>
        </w:rPr>
        <w:t>xUnit</w:t>
      </w:r>
      <w:proofErr w:type="spellEnd"/>
      <w:proofErr w:type="gramEnd"/>
      <w:r w:rsidRPr="00C31F59">
        <w:rPr>
          <w:rStyle w:val="span"/>
          <w:rFonts w:asciiTheme="majorBidi" w:eastAsia="Arial" w:hAnsiTheme="majorBidi" w:cstheme="majorBidi"/>
          <w:b/>
          <w:bCs/>
          <w:color w:val="494C4E"/>
          <w:sz w:val="20"/>
          <w:szCs w:val="20"/>
        </w:rPr>
        <w:t xml:space="preserve"> Test Cases Implementation:</w:t>
      </w:r>
      <w:r w:rsidRPr="00C31F59">
        <w:rPr>
          <w:rStyle w:val="span"/>
          <w:rFonts w:asciiTheme="majorBidi" w:eastAsia="Arial" w:hAnsiTheme="majorBidi" w:cstheme="majorBidi"/>
          <w:color w:val="494C4E"/>
          <w:sz w:val="20"/>
          <w:szCs w:val="20"/>
        </w:rPr>
        <w:t xml:space="preserve"> Implemented comprehensive </w:t>
      </w:r>
      <w:proofErr w:type="spellStart"/>
      <w:r w:rsidRPr="00C31F59">
        <w:rPr>
          <w:rStyle w:val="span"/>
          <w:rFonts w:asciiTheme="majorBidi" w:eastAsia="Arial" w:hAnsiTheme="majorBidi" w:cstheme="majorBidi"/>
          <w:color w:val="494C4E"/>
          <w:sz w:val="20"/>
          <w:szCs w:val="20"/>
        </w:rPr>
        <w:t>xUnit</w:t>
      </w:r>
      <w:proofErr w:type="spellEnd"/>
      <w:r w:rsidRPr="00C31F59">
        <w:rPr>
          <w:rStyle w:val="span"/>
          <w:rFonts w:asciiTheme="majorBidi" w:eastAsia="Arial" w:hAnsiTheme="majorBidi" w:cstheme="majorBidi"/>
          <w:color w:val="494C4E"/>
          <w:sz w:val="20"/>
          <w:szCs w:val="20"/>
        </w:rPr>
        <w:t xml:space="preserve"> test cases to ensure the reliability and stability of software components.</w:t>
      </w:r>
    </w:p>
    <w:p w:rsidR="00F70663"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Utilization of Entity Framework Core:</w:t>
      </w:r>
      <w:r w:rsidRPr="00C31F59">
        <w:rPr>
          <w:rStyle w:val="span"/>
          <w:rFonts w:asciiTheme="majorBidi" w:eastAsia="Arial" w:hAnsiTheme="majorBidi" w:cstheme="majorBidi"/>
          <w:color w:val="494C4E"/>
          <w:sz w:val="20"/>
          <w:szCs w:val="20"/>
        </w:rPr>
        <w:t xml:space="preserve"> Leveraged Entity Framework Core for SQL queries, optimizing database </w:t>
      </w:r>
    </w:p>
    <w:p w:rsidR="008049EA" w:rsidRPr="00C31F59" w:rsidRDefault="008049EA" w:rsidP="00F70663">
      <w:pPr>
        <w:pStyle w:val="divdocumentdivparagraphpadb5cell"/>
        <w:pBdr>
          <w:bottom w:val="single" w:sz="48" w:space="0" w:color="FFFFFF"/>
        </w:pBdr>
        <w:tabs>
          <w:tab w:val="right" w:pos="11260"/>
        </w:tabs>
        <w:spacing w:before="100" w:line="260" w:lineRule="atLeast"/>
        <w:ind w:left="720"/>
        <w:rPr>
          <w:rStyle w:val="span"/>
          <w:rFonts w:asciiTheme="majorBidi" w:eastAsia="Arial" w:hAnsiTheme="majorBidi" w:cstheme="majorBidi"/>
          <w:color w:val="494C4E"/>
          <w:sz w:val="20"/>
          <w:szCs w:val="20"/>
        </w:rPr>
      </w:pPr>
      <w:proofErr w:type="gramStart"/>
      <w:r w:rsidRPr="00C31F59">
        <w:rPr>
          <w:rStyle w:val="span"/>
          <w:rFonts w:asciiTheme="majorBidi" w:eastAsia="Arial" w:hAnsiTheme="majorBidi" w:cstheme="majorBidi"/>
          <w:color w:val="494C4E"/>
          <w:sz w:val="20"/>
          <w:szCs w:val="20"/>
        </w:rPr>
        <w:t>interactions</w:t>
      </w:r>
      <w:proofErr w:type="gramEnd"/>
      <w:r w:rsidRPr="00C31F59">
        <w:rPr>
          <w:rStyle w:val="span"/>
          <w:rFonts w:asciiTheme="majorBidi" w:eastAsia="Arial" w:hAnsiTheme="majorBidi" w:cstheme="majorBidi"/>
          <w:color w:val="494C4E"/>
          <w:sz w:val="20"/>
          <w:szCs w:val="20"/>
        </w:rPr>
        <w:t xml:space="preserve"> and enhancing overall data management.</w:t>
      </w:r>
    </w:p>
    <w:p w:rsidR="008049EA"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b/>
          <w:bCs/>
          <w:color w:val="494C4E"/>
          <w:sz w:val="20"/>
          <w:szCs w:val="20"/>
        </w:rPr>
        <w:t>Planning and Refinement on AWS Facial Recognition:</w:t>
      </w:r>
      <w:r w:rsidRPr="00C31F59">
        <w:rPr>
          <w:rStyle w:val="span"/>
          <w:rFonts w:asciiTheme="majorBidi" w:eastAsia="Arial" w:hAnsiTheme="majorBidi" w:cstheme="majorBidi"/>
          <w:color w:val="494C4E"/>
          <w:sz w:val="20"/>
          <w:szCs w:val="20"/>
        </w:rPr>
        <w:t xml:space="preserve"> Contributed to planning and refinement activities related to AWS facial recognition technology.</w:t>
      </w:r>
    </w:p>
    <w:p w:rsidR="00DA6E5D" w:rsidRPr="00C31F59" w:rsidRDefault="008049EA" w:rsidP="008049EA">
      <w:pPr>
        <w:pStyle w:val="divdocumentdivparagraphpadb5cell"/>
        <w:numPr>
          <w:ilvl w:val="0"/>
          <w:numId w:val="14"/>
        </w:numPr>
        <w:pBdr>
          <w:bottom w:val="single" w:sz="48" w:space="0" w:color="FFFFFF"/>
        </w:pBdr>
        <w:tabs>
          <w:tab w:val="right" w:pos="11260"/>
        </w:tabs>
        <w:spacing w:before="100" w:line="260" w:lineRule="atLeast"/>
        <w:rPr>
          <w:rStyle w:val="jobtitle"/>
          <w:rFonts w:asciiTheme="majorBidi" w:hAnsiTheme="majorBidi" w:cstheme="majorBidi"/>
          <w:sz w:val="20"/>
          <w:szCs w:val="20"/>
        </w:rPr>
      </w:pPr>
      <w:r w:rsidRPr="00C31F59">
        <w:rPr>
          <w:rStyle w:val="span"/>
          <w:rFonts w:asciiTheme="majorBidi" w:eastAsia="Arial" w:hAnsiTheme="majorBidi" w:cstheme="majorBidi"/>
          <w:b/>
          <w:bCs/>
          <w:color w:val="494C4E"/>
          <w:sz w:val="20"/>
          <w:szCs w:val="20"/>
        </w:rPr>
        <w:t>Demonstrated Satisfactory Code</w:t>
      </w:r>
      <w:r w:rsidRPr="00C31F59">
        <w:rPr>
          <w:rStyle w:val="span"/>
          <w:rFonts w:asciiTheme="majorBidi" w:eastAsia="Arial" w:hAnsiTheme="majorBidi" w:cstheme="majorBidi"/>
          <w:color w:val="494C4E"/>
          <w:sz w:val="20"/>
          <w:szCs w:val="20"/>
        </w:rPr>
        <w:t xml:space="preserve"> Quality and Technical Skills throughout the development process</w:t>
      </w:r>
      <w:r w:rsidRPr="00C31F59">
        <w:rPr>
          <w:rStyle w:val="span"/>
          <w:rFonts w:asciiTheme="majorBidi" w:eastAsia="Arial" w:hAnsiTheme="majorBidi" w:cstheme="majorBidi"/>
          <w:i/>
          <w:iCs/>
          <w:color w:val="494C4E"/>
          <w:sz w:val="20"/>
          <w:szCs w:val="20"/>
        </w:rPr>
        <w:t>.</w:t>
      </w:r>
      <w:r w:rsidR="00185BC6" w:rsidRPr="00C31F59">
        <w:rPr>
          <w:rStyle w:val="span"/>
          <w:rFonts w:asciiTheme="majorBidi" w:eastAsia="Arial" w:hAnsiTheme="majorBidi" w:cstheme="majorBidi"/>
          <w:i/>
          <w:iCs/>
          <w:color w:val="494C4E"/>
          <w:sz w:val="20"/>
          <w:szCs w:val="20"/>
        </w:rPr>
        <w:t xml:space="preserve"> </w:t>
      </w:r>
      <w:r w:rsidR="00101D58" w:rsidRPr="00C31F59">
        <w:rPr>
          <w:rStyle w:val="datesWrapper"/>
          <w:rFonts w:asciiTheme="majorBidi" w:eastAsia="Arial" w:hAnsiTheme="majorBidi" w:cstheme="majorBidi"/>
          <w:i/>
          <w:iCs/>
          <w:color w:val="494C4E"/>
          <w:sz w:val="20"/>
          <w:szCs w:val="20"/>
        </w:rPr>
        <w:t xml:space="preserve"> </w:t>
      </w:r>
    </w:p>
    <w:p w:rsidR="00DA6E5D" w:rsidRPr="00C31F59" w:rsidRDefault="00DA6E5D" w:rsidP="00563D1B">
      <w:pPr>
        <w:pStyle w:val="divdocumentdivparagraphpadb5cell"/>
        <w:pBdr>
          <w:top w:val="none" w:sz="0" w:space="0" w:color="auto"/>
          <w:bottom w:val="single" w:sz="48" w:space="0" w:color="FFFFFF"/>
        </w:pBdr>
        <w:tabs>
          <w:tab w:val="right" w:pos="11260"/>
        </w:tabs>
        <w:spacing w:before="100" w:line="260" w:lineRule="atLeast"/>
        <w:rPr>
          <w:rStyle w:val="jobtitle"/>
          <w:rFonts w:asciiTheme="majorBidi" w:eastAsia="Arial" w:hAnsiTheme="majorBidi" w:cstheme="majorBidi"/>
          <w:color w:val="494C4E"/>
          <w:sz w:val="20"/>
          <w:szCs w:val="20"/>
        </w:rPr>
      </w:pPr>
    </w:p>
    <w:p w:rsidR="009270EE" w:rsidRPr="00C31F59" w:rsidRDefault="00DA6E5D" w:rsidP="00563D1B">
      <w:pPr>
        <w:pStyle w:val="divdocumentdivparagraphpadb5cell"/>
        <w:pBdr>
          <w:top w:val="none" w:sz="0" w:space="0" w:color="auto"/>
          <w:bottom w:val="single" w:sz="48" w:space="0" w:color="FFFFFF"/>
        </w:pBdr>
        <w:tabs>
          <w:tab w:val="right" w:pos="11260"/>
        </w:tabs>
        <w:spacing w:before="100" w:line="260" w:lineRule="atLeast"/>
        <w:rPr>
          <w:rStyle w:val="datesWrapper"/>
          <w:rFonts w:asciiTheme="majorBidi" w:eastAsia="Arial" w:hAnsiTheme="majorBidi" w:cstheme="majorBidi"/>
          <w:i/>
          <w:iCs/>
          <w:color w:val="494C4E"/>
          <w:sz w:val="20"/>
          <w:szCs w:val="20"/>
        </w:rPr>
      </w:pPr>
      <w:r w:rsidRPr="00C31F59">
        <w:rPr>
          <w:rStyle w:val="jobtitle"/>
          <w:rFonts w:asciiTheme="majorBidi" w:eastAsia="Arial" w:hAnsiTheme="majorBidi" w:cstheme="majorBidi"/>
          <w:color w:val="494C4E"/>
          <w:sz w:val="20"/>
          <w:szCs w:val="20"/>
        </w:rPr>
        <w:t xml:space="preserve">2: </w:t>
      </w:r>
      <w:r w:rsidR="00101D58" w:rsidRPr="00C31F59">
        <w:rPr>
          <w:rStyle w:val="jobtitle"/>
          <w:rFonts w:asciiTheme="majorBidi" w:eastAsia="Arial" w:hAnsiTheme="majorBidi" w:cstheme="majorBidi"/>
          <w:color w:val="494C4E"/>
          <w:sz w:val="20"/>
          <w:szCs w:val="20"/>
        </w:rPr>
        <w:t>Associate Software Engineer</w:t>
      </w:r>
      <w:r w:rsidR="00101D58" w:rsidRPr="00C31F59">
        <w:rPr>
          <w:rStyle w:val="span"/>
          <w:rFonts w:asciiTheme="majorBidi" w:eastAsia="Arial" w:hAnsiTheme="majorBidi" w:cstheme="majorBidi"/>
          <w:color w:val="494C4E"/>
          <w:sz w:val="20"/>
          <w:szCs w:val="20"/>
        </w:rPr>
        <w:t xml:space="preserve"> / Ahealo tech</w:t>
      </w:r>
      <w:r w:rsidR="00101D58" w:rsidRPr="00C31F59">
        <w:rPr>
          <w:rStyle w:val="singlecolumnspanpaddedlinenth-child1"/>
          <w:rFonts w:asciiTheme="majorBidi" w:eastAsia="Arial" w:hAnsiTheme="majorBidi" w:cstheme="majorBidi"/>
          <w:color w:val="494C4E"/>
          <w:sz w:val="20"/>
          <w:szCs w:val="20"/>
        </w:rPr>
        <w:t xml:space="preserve"> </w:t>
      </w:r>
      <w:r w:rsidR="00101D58" w:rsidRPr="00C31F59">
        <w:rPr>
          <w:rStyle w:val="datesWrapper"/>
          <w:rFonts w:asciiTheme="majorBidi" w:eastAsia="Arial" w:hAnsiTheme="majorBidi" w:cstheme="majorBidi"/>
          <w:i/>
          <w:iCs/>
          <w:color w:val="494C4E"/>
          <w:sz w:val="20"/>
          <w:szCs w:val="20"/>
        </w:rPr>
        <w:tab/>
        <w:t xml:space="preserve"> </w:t>
      </w:r>
      <w:r w:rsidR="00101D58" w:rsidRPr="00C31F59">
        <w:rPr>
          <w:rStyle w:val="span"/>
          <w:rFonts w:asciiTheme="majorBidi" w:eastAsia="Arial" w:hAnsiTheme="majorBidi" w:cstheme="majorBidi"/>
          <w:i/>
          <w:iCs/>
          <w:color w:val="494C4E"/>
          <w:sz w:val="20"/>
          <w:szCs w:val="20"/>
        </w:rPr>
        <w:t>01/2019 - 11/2021</w:t>
      </w:r>
      <w:r w:rsidR="00101D58" w:rsidRPr="00C31F59">
        <w:rPr>
          <w:rStyle w:val="datesWrapper"/>
          <w:rFonts w:asciiTheme="majorBidi" w:eastAsia="Arial" w:hAnsiTheme="majorBidi" w:cstheme="majorBidi"/>
          <w:i/>
          <w:iCs/>
          <w:color w:val="494C4E"/>
          <w:sz w:val="20"/>
          <w:szCs w:val="20"/>
        </w:rPr>
        <w:t xml:space="preserve"> </w:t>
      </w:r>
    </w:p>
    <w:p w:rsidR="008A1ACC" w:rsidRPr="00C31F59" w:rsidRDefault="002E0E10" w:rsidP="00172798">
      <w:pPr>
        <w:pStyle w:val="divdocumentdivparagraphpadb5cell"/>
        <w:pBdr>
          <w:top w:val="none" w:sz="0" w:space="0" w:color="auto"/>
          <w:bottom w:val="single" w:sz="48" w:space="0" w:color="FFFFFF"/>
        </w:pBdr>
        <w:tabs>
          <w:tab w:val="right" w:pos="11260"/>
        </w:tabs>
        <w:spacing w:before="100"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w:t>
      </w:r>
      <w:r w:rsidR="00172798" w:rsidRPr="00C31F59">
        <w:rPr>
          <w:rFonts w:asciiTheme="majorBidi" w:eastAsia="Arial" w:hAnsiTheme="majorBidi" w:cstheme="majorBidi"/>
          <w:color w:val="494C4E"/>
          <w:sz w:val="20"/>
          <w:szCs w:val="20"/>
        </w:rPr>
        <w:t>Ahealo is a comprehensive medical platform designed to streamline healthcare services through its four key sections: Admin, Doctor, Patient, and Trainer. Developed using C# MVC Core and integrated with JavaScript, jQuery API, and a secure payment gateway, Ahealo offers a seamless user experience for medical professionals and patients alike.</w:t>
      </w:r>
    </w:p>
    <w:p w:rsidR="008A1ACC" w:rsidRPr="00C31F59" w:rsidRDefault="008A1ACC" w:rsidP="008A1ACC">
      <w:pPr>
        <w:pStyle w:val="divdocumentdivparagraphpadb5cell"/>
        <w:pBdr>
          <w:bottom w:val="single" w:sz="48" w:space="0" w:color="FFFFFF"/>
        </w:pBdr>
        <w:tabs>
          <w:tab w:val="right" w:pos="11260"/>
        </w:tabs>
        <w:spacing w:before="100" w:line="260" w:lineRule="atLeast"/>
        <w:rPr>
          <w:rFonts w:asciiTheme="majorBidi" w:eastAsia="Arial" w:hAnsiTheme="majorBidi" w:cstheme="majorBidi"/>
          <w:b/>
          <w:bCs/>
          <w:color w:val="494C4E"/>
          <w:sz w:val="20"/>
          <w:szCs w:val="20"/>
        </w:rPr>
      </w:pPr>
      <w:r w:rsidRPr="00C31F59">
        <w:rPr>
          <w:rFonts w:asciiTheme="majorBidi" w:eastAsia="Arial" w:hAnsiTheme="majorBidi" w:cstheme="majorBidi"/>
          <w:b/>
          <w:bCs/>
          <w:color w:val="494C4E"/>
          <w:sz w:val="20"/>
          <w:szCs w:val="20"/>
        </w:rPr>
        <w:t>Technical Specs:</w:t>
      </w:r>
    </w:p>
    <w:p w:rsidR="008A1ACC" w:rsidRPr="00C31F59" w:rsidRDefault="008A1ACC" w:rsidP="00172798">
      <w:pPr>
        <w:pStyle w:val="divdocumentdivparagraphpadb5cell"/>
        <w:numPr>
          <w:ilvl w:val="0"/>
          <w:numId w:val="9"/>
        </w:numPr>
        <w:pBdr>
          <w:bottom w:val="single" w:sz="48" w:space="0" w:color="FFFFFF"/>
        </w:pBdr>
        <w:tabs>
          <w:tab w:val="right" w:pos="11260"/>
        </w:tabs>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Backend: Built with C# MVC framework, offering a robust and scalable foundation.</w:t>
      </w:r>
    </w:p>
    <w:p w:rsidR="00172798" w:rsidRPr="00C31F59" w:rsidRDefault="008A1ACC" w:rsidP="00172798">
      <w:pPr>
        <w:pStyle w:val="divdocumentdivparagraphpadb5cell"/>
        <w:numPr>
          <w:ilvl w:val="0"/>
          <w:numId w:val="9"/>
        </w:numPr>
        <w:pBdr>
          <w:bottom w:val="single" w:sz="48" w:space="0" w:color="FFFFFF"/>
        </w:pBdr>
        <w:tabs>
          <w:tab w:val="right" w:pos="11260"/>
        </w:tabs>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b/>
          <w:bCs/>
          <w:color w:val="494C4E"/>
          <w:sz w:val="20"/>
          <w:szCs w:val="20"/>
        </w:rPr>
        <w:t>Admin:</w:t>
      </w:r>
      <w:r w:rsidRPr="00C31F59">
        <w:rPr>
          <w:rFonts w:asciiTheme="majorBidi" w:eastAsia="Arial" w:hAnsiTheme="majorBidi" w:cstheme="majorBidi"/>
          <w:color w:val="494C4E"/>
          <w:sz w:val="20"/>
          <w:szCs w:val="20"/>
        </w:rPr>
        <w:t xml:space="preserve"> </w:t>
      </w:r>
      <w:r w:rsidR="00172798" w:rsidRPr="00C31F59">
        <w:rPr>
          <w:rFonts w:asciiTheme="majorBidi" w:eastAsia="Arial" w:hAnsiTheme="majorBidi" w:cstheme="majorBidi"/>
          <w:color w:val="494C4E"/>
          <w:sz w:val="20"/>
          <w:szCs w:val="20"/>
        </w:rPr>
        <w:t>Implemented an intuitive administrative interface allowing efficient management of all platform operations.</w:t>
      </w:r>
    </w:p>
    <w:p w:rsidR="008A1ACC" w:rsidRPr="00C31F59" w:rsidRDefault="00172798" w:rsidP="00172798">
      <w:pPr>
        <w:pStyle w:val="divdocumentdivparagraphpadb5cell"/>
        <w:pBdr>
          <w:bottom w:val="single" w:sz="48" w:space="0" w:color="FFFFFF"/>
        </w:pBdr>
        <w:tabs>
          <w:tab w:val="right" w:pos="11260"/>
        </w:tabs>
        <w:spacing w:line="260" w:lineRule="atLeast"/>
        <w:ind w:left="360"/>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 xml:space="preserve">                   Enabled user management, content moderation, and system configuration functionalities for administrators.</w:t>
      </w:r>
    </w:p>
    <w:p w:rsidR="008A1ACC" w:rsidRPr="00C31F59" w:rsidRDefault="008A1ACC" w:rsidP="00172798">
      <w:pPr>
        <w:pStyle w:val="divdocumentdivparagraphpadb5cell"/>
        <w:numPr>
          <w:ilvl w:val="0"/>
          <w:numId w:val="9"/>
        </w:numPr>
        <w:pBdr>
          <w:bottom w:val="single" w:sz="48" w:space="0" w:color="FFFFFF"/>
        </w:pBdr>
        <w:tabs>
          <w:tab w:val="right" w:pos="11260"/>
        </w:tabs>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b/>
          <w:bCs/>
          <w:color w:val="494C4E"/>
          <w:sz w:val="20"/>
          <w:szCs w:val="20"/>
        </w:rPr>
        <w:t>Doctor:</w:t>
      </w:r>
      <w:r w:rsidRPr="00C31F59">
        <w:rPr>
          <w:rFonts w:asciiTheme="majorBidi" w:eastAsia="Arial" w:hAnsiTheme="majorBidi" w:cstheme="majorBidi"/>
          <w:color w:val="494C4E"/>
          <w:sz w:val="20"/>
          <w:szCs w:val="20"/>
        </w:rPr>
        <w:t xml:space="preserve"> </w:t>
      </w:r>
      <w:r w:rsidR="00172798" w:rsidRPr="00C31F59">
        <w:rPr>
          <w:rFonts w:asciiTheme="majorBidi" w:eastAsia="Arial" w:hAnsiTheme="majorBidi" w:cstheme="majorBidi"/>
          <w:color w:val="494C4E"/>
          <w:sz w:val="20"/>
          <w:szCs w:val="20"/>
        </w:rPr>
        <w:t>Developed a robust profile creation system empowering doctors to showcase their expertise and manage their    schedules efficiently. Implemented features for appointment scheduling and management to facilitate seamless interactions with patients.</w:t>
      </w:r>
    </w:p>
    <w:p w:rsidR="008A1ACC" w:rsidRPr="00C31F59" w:rsidRDefault="008A1ACC" w:rsidP="00172798">
      <w:pPr>
        <w:pStyle w:val="divdocumentdivparagraphpadb5cell"/>
        <w:numPr>
          <w:ilvl w:val="0"/>
          <w:numId w:val="9"/>
        </w:numPr>
        <w:pBdr>
          <w:bottom w:val="single" w:sz="48" w:space="0" w:color="FFFFFF"/>
        </w:pBdr>
        <w:tabs>
          <w:tab w:val="right" w:pos="11260"/>
        </w:tabs>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b/>
          <w:bCs/>
          <w:color w:val="494C4E"/>
          <w:sz w:val="20"/>
          <w:szCs w:val="20"/>
        </w:rPr>
        <w:t>Patient</w:t>
      </w:r>
      <w:r w:rsidRPr="00C31F59">
        <w:rPr>
          <w:rFonts w:asciiTheme="majorBidi" w:eastAsia="Arial" w:hAnsiTheme="majorBidi" w:cstheme="majorBidi"/>
          <w:color w:val="494C4E"/>
          <w:sz w:val="20"/>
          <w:szCs w:val="20"/>
        </w:rPr>
        <w:t xml:space="preserve">: </w:t>
      </w:r>
      <w:r w:rsidR="00172798" w:rsidRPr="00C31F59">
        <w:rPr>
          <w:rFonts w:asciiTheme="majorBidi" w:eastAsia="Arial" w:hAnsiTheme="majorBidi" w:cstheme="majorBidi"/>
          <w:color w:val="494C4E"/>
          <w:sz w:val="20"/>
          <w:szCs w:val="20"/>
        </w:rPr>
        <w:t>Engineered a user-friendly interface enabling patients to search for and book appointments with preferred doctors. Integrated consultation features ensuring patients receive timely and convenient medical advice and care</w:t>
      </w:r>
      <w:proofErr w:type="gramStart"/>
      <w:r w:rsidR="00172798" w:rsidRPr="00C31F59">
        <w:rPr>
          <w:rFonts w:asciiTheme="majorBidi" w:eastAsia="Arial" w:hAnsiTheme="majorBidi" w:cstheme="majorBidi"/>
          <w:color w:val="494C4E"/>
          <w:sz w:val="20"/>
          <w:szCs w:val="20"/>
        </w:rPr>
        <w:t>.</w:t>
      </w:r>
      <w:r w:rsidRPr="00C31F59">
        <w:rPr>
          <w:rFonts w:asciiTheme="majorBidi" w:eastAsia="Arial" w:hAnsiTheme="majorBidi" w:cstheme="majorBidi"/>
          <w:color w:val="494C4E"/>
          <w:sz w:val="20"/>
          <w:szCs w:val="20"/>
        </w:rPr>
        <w:t>.</w:t>
      </w:r>
      <w:proofErr w:type="gramEnd"/>
    </w:p>
    <w:p w:rsidR="008A1ACC" w:rsidRPr="00C31F59" w:rsidRDefault="008A1ACC" w:rsidP="00172798">
      <w:pPr>
        <w:pStyle w:val="divdocumentdivparagraphpadb5cell"/>
        <w:numPr>
          <w:ilvl w:val="0"/>
          <w:numId w:val="9"/>
        </w:numPr>
        <w:pBdr>
          <w:bottom w:val="single" w:sz="48" w:space="0" w:color="FFFFFF"/>
        </w:pBdr>
        <w:tabs>
          <w:tab w:val="right" w:pos="11260"/>
        </w:tabs>
        <w:spacing w:line="260" w:lineRule="atLeast"/>
        <w:rPr>
          <w:rFonts w:asciiTheme="majorBidi" w:eastAsia="Arial" w:hAnsiTheme="majorBidi" w:cstheme="majorBidi"/>
          <w:color w:val="494C4E"/>
          <w:sz w:val="20"/>
          <w:szCs w:val="20"/>
        </w:rPr>
      </w:pPr>
      <w:r w:rsidRPr="00C31F59">
        <w:rPr>
          <w:rFonts w:asciiTheme="majorBidi" w:eastAsia="Arial" w:hAnsiTheme="majorBidi" w:cstheme="majorBidi"/>
          <w:b/>
          <w:bCs/>
          <w:color w:val="494C4E"/>
          <w:sz w:val="20"/>
          <w:szCs w:val="20"/>
        </w:rPr>
        <w:t>Trainer:</w:t>
      </w:r>
      <w:r w:rsidRPr="00C31F59">
        <w:rPr>
          <w:rFonts w:asciiTheme="majorBidi" w:eastAsia="Arial" w:hAnsiTheme="majorBidi" w:cstheme="majorBidi"/>
          <w:color w:val="494C4E"/>
          <w:sz w:val="20"/>
          <w:szCs w:val="20"/>
        </w:rPr>
        <w:t xml:space="preserve"> </w:t>
      </w:r>
      <w:r w:rsidR="00172798" w:rsidRPr="00C31F59">
        <w:rPr>
          <w:rFonts w:asciiTheme="majorBidi" w:eastAsia="Arial" w:hAnsiTheme="majorBidi" w:cstheme="majorBidi"/>
          <w:color w:val="494C4E"/>
          <w:sz w:val="20"/>
          <w:szCs w:val="20"/>
        </w:rPr>
        <w:t>Designed a specialized section catering to trainers, offering similar functionalities as the Doctor section. Implemented a membership system granting patients access to free consultations within specific packages, enhancing user engagement and satisfaction.</w:t>
      </w:r>
    </w:p>
    <w:p w:rsidR="002E0E10" w:rsidRPr="00C31F59" w:rsidRDefault="00DA6E5D" w:rsidP="00563D1B">
      <w:pPr>
        <w:pStyle w:val="divdocumentdivparagraphpadb5cell"/>
        <w:pBdr>
          <w:top w:val="none" w:sz="0" w:space="0" w:color="auto"/>
          <w:bottom w:val="single" w:sz="48" w:space="0" w:color="FFFFFF"/>
        </w:pBdr>
        <w:tabs>
          <w:tab w:val="right" w:pos="11260"/>
        </w:tabs>
        <w:spacing w:before="100" w:line="260" w:lineRule="atLeast"/>
        <w:rPr>
          <w:rFonts w:asciiTheme="majorBidi" w:eastAsia="Arial" w:hAnsiTheme="majorBidi" w:cstheme="majorBidi"/>
          <w:b/>
          <w:bCs/>
          <w:color w:val="494C4E"/>
          <w:sz w:val="20"/>
          <w:szCs w:val="20"/>
        </w:rPr>
      </w:pPr>
      <w:r w:rsidRPr="00C31F59">
        <w:rPr>
          <w:rFonts w:asciiTheme="majorBidi" w:eastAsia="Arial" w:hAnsiTheme="majorBidi" w:cstheme="majorBidi"/>
          <w:b/>
          <w:bCs/>
          <w:color w:val="494C4E"/>
          <w:sz w:val="20"/>
          <w:szCs w:val="20"/>
        </w:rPr>
        <w:t>Responsibilities</w:t>
      </w:r>
      <w:r w:rsidR="002E0E10" w:rsidRPr="00C31F59">
        <w:rPr>
          <w:rFonts w:asciiTheme="majorBidi" w:eastAsia="Arial" w:hAnsiTheme="majorBidi" w:cstheme="majorBidi"/>
          <w:b/>
          <w:bCs/>
          <w:color w:val="494C4E"/>
          <w:sz w:val="20"/>
          <w:szCs w:val="20"/>
        </w:rPr>
        <w:t>:</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lastRenderedPageBreak/>
        <w:t>Demonstrated strong problem-solving skills by identifying and addressing technical challenges, optimizing code performance, and proposing innovative solutions.</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Developed automated tests for software applications.</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Designed efficient algorithms for data analysis and manipulation tasks.</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Executed unit testing on new or modified software components.</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Participated in design meetings, code reviews, and sprint planning sessions.</w:t>
      </w:r>
    </w:p>
    <w:p w:rsidR="009270EE" w:rsidRPr="00C31F59" w:rsidRDefault="00101D58" w:rsidP="00563D1B">
      <w:pPr>
        <w:pStyle w:val="divdocumentulli"/>
        <w:numPr>
          <w:ilvl w:val="0"/>
          <w:numId w:val="7"/>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Optimized code performance by implementing best practices and standards.</w:t>
      </w:r>
    </w:p>
    <w:p w:rsidR="00563D1B" w:rsidRPr="00C31F59" w:rsidRDefault="00563D1B" w:rsidP="00563D1B">
      <w:pPr>
        <w:pStyle w:val="ListParagraph"/>
        <w:numPr>
          <w:ilvl w:val="0"/>
          <w:numId w:val="7"/>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Developed and maintained software applications using .NET framework.</w:t>
      </w:r>
    </w:p>
    <w:p w:rsidR="00563D1B" w:rsidRPr="00C31F59" w:rsidRDefault="00563D1B" w:rsidP="00563D1B">
      <w:pPr>
        <w:pStyle w:val="ListParagraph"/>
        <w:numPr>
          <w:ilvl w:val="0"/>
          <w:numId w:val="7"/>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Translated project requirements into technical specifications and designed user interfaces.</w:t>
      </w:r>
    </w:p>
    <w:p w:rsidR="00563D1B" w:rsidRPr="00C31F59" w:rsidRDefault="00563D1B" w:rsidP="00563D1B">
      <w:pPr>
        <w:pStyle w:val="ListParagraph"/>
        <w:numPr>
          <w:ilvl w:val="0"/>
          <w:numId w:val="7"/>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Conducted unit testing, bug fixing, and debugging for high-quality and stable applications.</w:t>
      </w:r>
    </w:p>
    <w:p w:rsidR="00563D1B" w:rsidRPr="00C31F59" w:rsidRDefault="00563D1B" w:rsidP="00563D1B">
      <w:pPr>
        <w:pStyle w:val="ListParagraph"/>
        <w:numPr>
          <w:ilvl w:val="0"/>
          <w:numId w:val="7"/>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Integrated third-party APIs and developed APIs for seamless communication between systems.</w:t>
      </w:r>
    </w:p>
    <w:p w:rsidR="00172798" w:rsidRPr="00C31F59" w:rsidRDefault="00563D1B" w:rsidP="00172798">
      <w:pPr>
        <w:pStyle w:val="divdocumentulli"/>
        <w:numPr>
          <w:ilvl w:val="0"/>
          <w:numId w:val="7"/>
        </w:numPr>
        <w:spacing w:after="60" w:line="260" w:lineRule="atLeast"/>
        <w:rPr>
          <w:rFonts w:asciiTheme="majorBidi" w:eastAsia="Arial" w:hAnsiTheme="majorBidi" w:cstheme="majorBidi"/>
          <w:color w:val="494C4E"/>
          <w:sz w:val="16"/>
          <w:szCs w:val="16"/>
        </w:rPr>
      </w:pPr>
      <w:r w:rsidRPr="00C31F59">
        <w:rPr>
          <w:rFonts w:asciiTheme="majorBidi" w:hAnsiTheme="majorBidi" w:cstheme="majorBidi"/>
          <w:sz w:val="20"/>
          <w:szCs w:val="20"/>
        </w:rPr>
        <w:t>Adhered to coding standards for clean, scalable, and maintainable code</w:t>
      </w:r>
    </w:p>
    <w:p w:rsidR="00172798" w:rsidRPr="00C31F59" w:rsidRDefault="00172798" w:rsidP="00172798">
      <w:pPr>
        <w:pStyle w:val="divdocumentulli"/>
        <w:spacing w:after="60" w:line="260" w:lineRule="atLeast"/>
        <w:rPr>
          <w:rFonts w:asciiTheme="majorBidi" w:eastAsia="Arial" w:hAnsiTheme="majorBidi" w:cstheme="majorBidi"/>
          <w:color w:val="494C4E"/>
          <w:sz w:val="16"/>
          <w:szCs w:val="16"/>
        </w:rPr>
      </w:pPr>
    </w:p>
    <w:p w:rsidR="00172798" w:rsidRPr="00C31F59" w:rsidRDefault="00172798" w:rsidP="00041B31">
      <w:pPr>
        <w:pStyle w:val="divdocumentulli"/>
        <w:spacing w:after="60" w:line="260" w:lineRule="atLeast"/>
        <w:rPr>
          <w:rStyle w:val="span"/>
          <w:rFonts w:asciiTheme="majorBidi" w:eastAsia="Arial" w:hAnsiTheme="majorBidi" w:cstheme="majorBidi"/>
          <w:b/>
          <w:bCs/>
          <w:color w:val="494C4E"/>
          <w:sz w:val="20"/>
          <w:szCs w:val="20"/>
        </w:rPr>
      </w:pPr>
      <w:r w:rsidRPr="00C31F59">
        <w:rPr>
          <w:rFonts w:asciiTheme="majorBidi" w:eastAsia="Arial" w:hAnsiTheme="majorBidi" w:cstheme="majorBidi"/>
          <w:b/>
          <w:bCs/>
          <w:color w:val="494C4E"/>
          <w:sz w:val="20"/>
          <w:szCs w:val="20"/>
        </w:rPr>
        <w:t xml:space="preserve">3: </w:t>
      </w:r>
      <w:r w:rsidR="00D45D68" w:rsidRPr="00C31F59">
        <w:rPr>
          <w:rFonts w:asciiTheme="majorBidi" w:eastAsia="Arial" w:hAnsiTheme="majorBidi" w:cstheme="majorBidi"/>
          <w:b/>
          <w:bCs/>
          <w:color w:val="494C4E"/>
          <w:sz w:val="20"/>
          <w:szCs w:val="20"/>
        </w:rPr>
        <w:t>Soft Arena</w:t>
      </w:r>
      <w:r w:rsidRPr="00C31F59">
        <w:rPr>
          <w:rFonts w:asciiTheme="majorBidi" w:eastAsia="Arial" w:hAnsiTheme="majorBidi" w:cstheme="majorBidi"/>
          <w:b/>
          <w:bCs/>
          <w:color w:val="494C4E"/>
          <w:sz w:val="20"/>
          <w:szCs w:val="20"/>
        </w:rPr>
        <w:t xml:space="preserve"> Solution </w:t>
      </w:r>
      <w:r w:rsidR="00041B31" w:rsidRPr="00C31F59">
        <w:rPr>
          <w:rFonts w:asciiTheme="majorBidi" w:eastAsia="Arial" w:hAnsiTheme="majorBidi" w:cstheme="majorBidi"/>
          <w:b/>
          <w:bCs/>
          <w:color w:val="494C4E"/>
          <w:sz w:val="20"/>
          <w:szCs w:val="20"/>
        </w:rPr>
        <w:t xml:space="preserve">                     </w:t>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Fonts w:asciiTheme="majorBidi" w:eastAsia="Arial" w:hAnsiTheme="majorBidi" w:cstheme="majorBidi"/>
          <w:b/>
          <w:bCs/>
          <w:color w:val="494C4E"/>
          <w:sz w:val="20"/>
          <w:szCs w:val="20"/>
        </w:rPr>
        <w:tab/>
      </w:r>
      <w:r w:rsidR="00041B31" w:rsidRPr="00C31F59">
        <w:rPr>
          <w:rStyle w:val="span"/>
          <w:rFonts w:asciiTheme="majorBidi" w:eastAsia="Arial" w:hAnsiTheme="majorBidi" w:cstheme="majorBidi"/>
          <w:i/>
          <w:iCs/>
          <w:color w:val="494C4E"/>
          <w:sz w:val="20"/>
          <w:szCs w:val="20"/>
        </w:rPr>
        <w:t>06-2018 t0 2019</w:t>
      </w:r>
    </w:p>
    <w:p w:rsidR="00305648" w:rsidRPr="00C31F59" w:rsidRDefault="00172798" w:rsidP="00305648">
      <w:pPr>
        <w:pStyle w:val="divdocumentulli"/>
        <w:spacing w:after="60" w:line="260" w:lineRule="atLeast"/>
        <w:ind w:left="720"/>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 xml:space="preserve">As a </w:t>
      </w:r>
      <w:r w:rsidR="00795FB5" w:rsidRPr="00C31F59">
        <w:rPr>
          <w:rStyle w:val="span"/>
          <w:rFonts w:asciiTheme="majorBidi" w:eastAsia="Arial" w:hAnsiTheme="majorBidi" w:cstheme="majorBidi"/>
          <w:color w:val="494C4E"/>
          <w:sz w:val="20"/>
          <w:szCs w:val="20"/>
        </w:rPr>
        <w:t>junior</w:t>
      </w:r>
      <w:r w:rsidRPr="00C31F59">
        <w:rPr>
          <w:rStyle w:val="span"/>
          <w:rFonts w:asciiTheme="majorBidi" w:eastAsia="Arial" w:hAnsiTheme="majorBidi" w:cstheme="majorBidi"/>
          <w:color w:val="494C4E"/>
          <w:sz w:val="20"/>
          <w:szCs w:val="20"/>
        </w:rPr>
        <w:t xml:space="preserve"> .NET Developer and Trainer at Soft Arena Solution, I contributed to software development projects while also playing a key role in mentoring and training aspiring developers in web development technologies. During my tenure, I gained hands-on experience in .NET development and honed my skills in teaching and guiding students in HTML, CSS, Bootstrap, and C#.NET.</w:t>
      </w:r>
    </w:p>
    <w:p w:rsidR="00172798" w:rsidRPr="00C31F59" w:rsidRDefault="00172798" w:rsidP="00A60E83">
      <w:pPr>
        <w:pStyle w:val="divdocumentulli"/>
        <w:spacing w:after="60" w:line="260" w:lineRule="atLeast"/>
        <w:rPr>
          <w:rStyle w:val="span"/>
          <w:rFonts w:asciiTheme="majorBidi" w:eastAsia="Arial" w:hAnsiTheme="majorBidi" w:cstheme="majorBidi"/>
          <w:b/>
          <w:bCs/>
          <w:color w:val="494C4E"/>
          <w:sz w:val="20"/>
          <w:szCs w:val="20"/>
        </w:rPr>
      </w:pPr>
      <w:r w:rsidRPr="00C31F59">
        <w:rPr>
          <w:rStyle w:val="span"/>
          <w:rFonts w:asciiTheme="majorBidi" w:eastAsia="Arial" w:hAnsiTheme="majorBidi" w:cstheme="majorBidi"/>
          <w:b/>
          <w:bCs/>
          <w:color w:val="494C4E"/>
          <w:sz w:val="20"/>
          <w:szCs w:val="20"/>
        </w:rPr>
        <w:t>Responsibilities:</w:t>
      </w:r>
    </w:p>
    <w:p w:rsidR="00A60E83" w:rsidRPr="00C31F59" w:rsidRDefault="00A60E83" w:rsidP="00A60E83">
      <w:pPr>
        <w:pStyle w:val="divdocumentulli"/>
        <w:numPr>
          <w:ilvl w:val="0"/>
          <w:numId w:val="12"/>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Collaborated with senior developers to design, develop, and maintain software applications using the .NET framework.</w:t>
      </w:r>
    </w:p>
    <w:p w:rsidR="00A60E83" w:rsidRPr="00C31F59" w:rsidRDefault="00A60E83" w:rsidP="00A60E83">
      <w:pPr>
        <w:pStyle w:val="divdocumentulli"/>
        <w:numPr>
          <w:ilvl w:val="0"/>
          <w:numId w:val="12"/>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Participated in the full software development lifecycle, including requirements gathering, coding, testing, and deployment.</w:t>
      </w:r>
    </w:p>
    <w:p w:rsidR="00A60E83" w:rsidRPr="00C31F59" w:rsidRDefault="00A60E83" w:rsidP="00A60E83">
      <w:pPr>
        <w:pStyle w:val="divdocumentulli"/>
        <w:numPr>
          <w:ilvl w:val="0"/>
          <w:numId w:val="12"/>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Assisted in troubleshooting and resolving technical issues to ensure the smooth functioning of software systems.</w:t>
      </w:r>
    </w:p>
    <w:p w:rsidR="00A60E83" w:rsidRPr="00C31F59" w:rsidRDefault="00A60E83" w:rsidP="00A60E83">
      <w:pPr>
        <w:pStyle w:val="divdocumentulli"/>
        <w:numPr>
          <w:ilvl w:val="0"/>
          <w:numId w:val="12"/>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Demonstrated a commitment to learning and growth by actively seeking out opportunities to expand my knowledge and skills in .NET development.</w:t>
      </w:r>
    </w:p>
    <w:p w:rsidR="00A60E83" w:rsidRPr="00C31F59" w:rsidRDefault="00A60E83" w:rsidP="00A60E83">
      <w:pPr>
        <w:pStyle w:val="divdocumentulli"/>
        <w:spacing w:after="60" w:line="260" w:lineRule="atLeast"/>
        <w:rPr>
          <w:rStyle w:val="span"/>
          <w:rFonts w:asciiTheme="majorBidi" w:eastAsia="Arial" w:hAnsiTheme="majorBidi" w:cstheme="majorBidi"/>
          <w:b/>
          <w:bCs/>
          <w:color w:val="494C4E"/>
          <w:sz w:val="20"/>
          <w:szCs w:val="20"/>
        </w:rPr>
      </w:pPr>
      <w:r w:rsidRPr="00C31F59">
        <w:rPr>
          <w:rStyle w:val="span"/>
          <w:rFonts w:asciiTheme="majorBidi" w:eastAsia="Arial" w:hAnsiTheme="majorBidi" w:cstheme="majorBidi"/>
          <w:b/>
          <w:bCs/>
          <w:color w:val="494C4E"/>
          <w:sz w:val="20"/>
          <w:szCs w:val="20"/>
        </w:rPr>
        <w:t>Trainer:</w:t>
      </w:r>
    </w:p>
    <w:p w:rsidR="00A60E83" w:rsidRPr="00C31F59" w:rsidRDefault="00A60E83" w:rsidP="00A60E83">
      <w:pPr>
        <w:pStyle w:val="divdocumentulli"/>
        <w:numPr>
          <w:ilvl w:val="0"/>
          <w:numId w:val="13"/>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Designed and delivered training sessions on web development technologies, including HTML, CSS, Bootstrap, and C#.NET, to students and entry-level developers.</w:t>
      </w:r>
    </w:p>
    <w:p w:rsidR="00A60E83" w:rsidRPr="00C31F59" w:rsidRDefault="00A60E83" w:rsidP="00A60E83">
      <w:pPr>
        <w:pStyle w:val="divdocumentulli"/>
        <w:numPr>
          <w:ilvl w:val="0"/>
          <w:numId w:val="13"/>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Created engaging and informative learning materials, tutorials, and exercises to facilitate hands-on learning and skill development.</w:t>
      </w:r>
    </w:p>
    <w:p w:rsidR="00A60E83" w:rsidRPr="00C31F59" w:rsidRDefault="00A60E83" w:rsidP="00A60E83">
      <w:pPr>
        <w:pStyle w:val="divdocumentulli"/>
        <w:numPr>
          <w:ilvl w:val="0"/>
          <w:numId w:val="13"/>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Provided personalized guidance and support to students, addressing their questions and concerns to ensure a positive learning experience.</w:t>
      </w:r>
    </w:p>
    <w:p w:rsidR="00A60E83" w:rsidRPr="00C31F59" w:rsidRDefault="00A60E83" w:rsidP="00A60E83">
      <w:pPr>
        <w:pStyle w:val="divdocumentulli"/>
        <w:numPr>
          <w:ilvl w:val="0"/>
          <w:numId w:val="13"/>
        </w:numPr>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Monitored student progress and provided constructive feedback to help them improve their skills and achieve their learning goals.</w:t>
      </w:r>
    </w:p>
    <w:p w:rsidR="00A60E83" w:rsidRPr="00C31F59" w:rsidRDefault="00A60E83" w:rsidP="00A60E83">
      <w:pPr>
        <w:pStyle w:val="divdocumentulli"/>
        <w:spacing w:after="60" w:line="260" w:lineRule="atLeast"/>
        <w:rPr>
          <w:rStyle w:val="span"/>
          <w:rFonts w:asciiTheme="majorBidi" w:eastAsia="Arial" w:hAnsiTheme="majorBidi" w:cstheme="majorBidi"/>
          <w:b/>
          <w:bCs/>
          <w:color w:val="494C4E"/>
          <w:sz w:val="20"/>
          <w:szCs w:val="20"/>
        </w:rPr>
      </w:pPr>
      <w:r w:rsidRPr="00C31F59">
        <w:rPr>
          <w:rStyle w:val="span"/>
          <w:rFonts w:asciiTheme="majorBidi" w:eastAsia="Arial" w:hAnsiTheme="majorBidi" w:cstheme="majorBidi"/>
          <w:b/>
          <w:bCs/>
          <w:color w:val="494C4E"/>
          <w:sz w:val="20"/>
          <w:szCs w:val="20"/>
        </w:rPr>
        <w:t>Achievements:</w:t>
      </w:r>
    </w:p>
    <w:p w:rsidR="00172798" w:rsidRPr="00C31F59" w:rsidRDefault="00A60E83" w:rsidP="00A60E83">
      <w:pPr>
        <w:pStyle w:val="divdocumentulli"/>
        <w:spacing w:after="60" w:line="260" w:lineRule="atLeast"/>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 xml:space="preserve">During my tenure at Soft Arena Solution, I played a dual role as a </w:t>
      </w:r>
      <w:proofErr w:type="gramStart"/>
      <w:r w:rsidRPr="00C31F59">
        <w:rPr>
          <w:rStyle w:val="span"/>
          <w:rFonts w:asciiTheme="majorBidi" w:eastAsia="Arial" w:hAnsiTheme="majorBidi" w:cstheme="majorBidi"/>
          <w:color w:val="494C4E"/>
          <w:sz w:val="20"/>
          <w:szCs w:val="20"/>
        </w:rPr>
        <w:t>Junior</w:t>
      </w:r>
      <w:proofErr w:type="gramEnd"/>
      <w:r w:rsidRPr="00C31F59">
        <w:rPr>
          <w:rStyle w:val="span"/>
          <w:rFonts w:asciiTheme="majorBidi" w:eastAsia="Arial" w:hAnsiTheme="majorBidi" w:cstheme="majorBidi"/>
          <w:color w:val="494C4E"/>
          <w:sz w:val="20"/>
          <w:szCs w:val="20"/>
        </w:rPr>
        <w:t xml:space="preserve"> .NET Developer and Trainer. I successfully contributed to the development of software solutions, gaining practical experience in .NET development practices and methodologies. Simultaneously, I received positive feedback from students for my engaging teaching style, clear explanations, and supportive approach to learning. Demonstrating strong teamwork and communication skills, I collaborated effectively with colleagues and mentored students, ultimately contributing to the overall success of the organization.</w:t>
      </w:r>
    </w:p>
    <w:p w:rsidR="00A60E83" w:rsidRPr="00C31F59" w:rsidRDefault="00A60E83" w:rsidP="00A60E83">
      <w:pPr>
        <w:pStyle w:val="divdocumentulli"/>
        <w:spacing w:after="60" w:line="260" w:lineRule="atLeast"/>
        <w:rPr>
          <w:rStyle w:val="span"/>
          <w:rFonts w:asciiTheme="majorBidi" w:eastAsia="Arial" w:hAnsiTheme="majorBidi" w:cstheme="majorBidi"/>
          <w:color w:val="494C4E"/>
          <w:sz w:val="20"/>
          <w:szCs w:val="20"/>
        </w:rPr>
      </w:pPr>
    </w:p>
    <w:p w:rsidR="00C849A3" w:rsidRPr="00C31F59" w:rsidRDefault="00101D58" w:rsidP="00C849A3">
      <w:pPr>
        <w:pStyle w:val="divdocumentdivparagraphpadb5cell"/>
        <w:pBdr>
          <w:top w:val="none" w:sz="0" w:space="0" w:color="auto"/>
          <w:bottom w:val="single" w:sz="48" w:space="0" w:color="FFFFFF"/>
        </w:pBdr>
        <w:spacing w:before="100" w:line="260" w:lineRule="atLeast"/>
        <w:rPr>
          <w:rStyle w:val="singlecolumnspanpaddedlinenth-child1"/>
          <w:rFonts w:asciiTheme="majorBidi" w:eastAsia="Arial" w:hAnsiTheme="majorBidi" w:cstheme="majorBidi"/>
          <w:color w:val="494C4E"/>
          <w:sz w:val="20"/>
          <w:szCs w:val="20"/>
        </w:rPr>
      </w:pPr>
      <w:proofErr w:type="spellStart"/>
      <w:r w:rsidRPr="00C31F59">
        <w:rPr>
          <w:rStyle w:val="jobtitle"/>
          <w:rFonts w:asciiTheme="majorBidi" w:eastAsia="Arial" w:hAnsiTheme="majorBidi" w:cstheme="majorBidi"/>
          <w:color w:val="494C4E"/>
          <w:sz w:val="20"/>
          <w:szCs w:val="20"/>
        </w:rPr>
        <w:t>Full-stack</w:t>
      </w:r>
      <w:proofErr w:type="spellEnd"/>
      <w:r w:rsidRPr="00C31F59">
        <w:rPr>
          <w:rStyle w:val="jobtitle"/>
          <w:rFonts w:asciiTheme="majorBidi" w:eastAsia="Arial" w:hAnsiTheme="majorBidi" w:cstheme="majorBidi"/>
          <w:color w:val="494C4E"/>
          <w:sz w:val="20"/>
          <w:szCs w:val="20"/>
        </w:rPr>
        <w:t xml:space="preserve"> Developer</w:t>
      </w:r>
      <w:r w:rsidRPr="00C31F59">
        <w:rPr>
          <w:rStyle w:val="span"/>
          <w:rFonts w:asciiTheme="majorBidi" w:eastAsia="Arial" w:hAnsiTheme="majorBidi" w:cstheme="majorBidi"/>
          <w:color w:val="494C4E"/>
          <w:sz w:val="20"/>
          <w:szCs w:val="20"/>
        </w:rPr>
        <w:t xml:space="preserve"> / Freelance Project</w:t>
      </w:r>
      <w:r w:rsidRPr="00C31F59">
        <w:rPr>
          <w:rStyle w:val="singlecolumnspanpaddedlinenth-child1"/>
          <w:rFonts w:asciiTheme="majorBidi" w:eastAsia="Arial" w:hAnsiTheme="majorBidi" w:cstheme="majorBidi"/>
          <w:color w:val="494C4E"/>
          <w:sz w:val="20"/>
          <w:szCs w:val="20"/>
        </w:rPr>
        <w:t xml:space="preserve"> </w:t>
      </w:r>
    </w:p>
    <w:p w:rsidR="00305648" w:rsidRPr="00C31F59" w:rsidRDefault="00C849A3" w:rsidP="000D2B16">
      <w:pPr>
        <w:pStyle w:val="divdocumentdivparagraphpadb5cell"/>
        <w:pBdr>
          <w:top w:val="none" w:sz="0" w:space="0" w:color="auto"/>
          <w:bottom w:val="single" w:sz="48" w:space="0" w:color="FFFFFF"/>
        </w:pBdr>
        <w:spacing w:before="100" w:line="260" w:lineRule="atLeast"/>
        <w:ind w:left="720" w:firstLine="720"/>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By contributing to the "Digital Banking Transformation Project," I played a key role in empowering the bank to</w:t>
      </w:r>
      <w:r w:rsidR="000D2B16" w:rsidRPr="00C31F59">
        <w:rPr>
          <w:rFonts w:asciiTheme="majorBidi" w:eastAsia="Arial" w:hAnsiTheme="majorBidi" w:cstheme="majorBidi"/>
          <w:color w:val="494C4E"/>
          <w:sz w:val="20"/>
          <w:szCs w:val="20"/>
        </w:rPr>
        <w:t xml:space="preserve"> </w:t>
      </w:r>
      <w:r w:rsidRPr="00C31F59">
        <w:rPr>
          <w:rFonts w:asciiTheme="majorBidi" w:eastAsia="Arial" w:hAnsiTheme="majorBidi" w:cstheme="majorBidi"/>
          <w:color w:val="494C4E"/>
          <w:sz w:val="20"/>
          <w:szCs w:val="20"/>
        </w:rPr>
        <w:t>meet the evolving needs of its customers in the digital era while maintaining the highest standards of security and data privacy.</w:t>
      </w:r>
    </w:p>
    <w:p w:rsidR="000D2B16" w:rsidRPr="00C31F59" w:rsidRDefault="000D2B16" w:rsidP="000D2B16">
      <w:pPr>
        <w:pStyle w:val="divdocumentdivparagraphpadb5cell"/>
        <w:pBdr>
          <w:top w:val="none" w:sz="0" w:space="0" w:color="auto"/>
          <w:bottom w:val="single" w:sz="48" w:space="0" w:color="FFFFFF"/>
        </w:pBdr>
        <w:spacing w:before="100" w:line="260" w:lineRule="atLeast"/>
        <w:rPr>
          <w:rFonts w:asciiTheme="majorBidi" w:eastAsia="Arial" w:hAnsiTheme="majorBidi" w:cstheme="majorBidi"/>
          <w:b/>
          <w:bCs/>
          <w:color w:val="494C4E"/>
          <w:sz w:val="20"/>
          <w:szCs w:val="20"/>
        </w:rPr>
      </w:pPr>
      <w:r w:rsidRPr="00C31F59">
        <w:rPr>
          <w:rFonts w:asciiTheme="majorBidi" w:eastAsia="Arial" w:hAnsiTheme="majorBidi" w:cstheme="majorBidi"/>
          <w:b/>
          <w:bCs/>
          <w:color w:val="494C4E"/>
          <w:sz w:val="20"/>
          <w:szCs w:val="20"/>
        </w:rPr>
        <w:t>Responsibilities:</w:t>
      </w:r>
    </w:p>
    <w:p w:rsidR="009270EE" w:rsidRPr="00C31F59" w:rsidRDefault="00101D58">
      <w:pPr>
        <w:pStyle w:val="divdocumentulli"/>
        <w:numPr>
          <w:ilvl w:val="0"/>
          <w:numId w:val="5"/>
        </w:numPr>
        <w:spacing w:after="6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Developed and maintained front-end web applications using HTML, CSS, JavaScript, JQuery and ReactJS.</w:t>
      </w:r>
    </w:p>
    <w:p w:rsidR="009270EE" w:rsidRPr="00C31F59" w:rsidRDefault="00101D58" w:rsidP="002E0E10">
      <w:pPr>
        <w:pStyle w:val="divdocumentulli"/>
        <w:numPr>
          <w:ilvl w:val="0"/>
          <w:numId w:val="5"/>
        </w:numPr>
        <w:spacing w:after="6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Designed database schemas to store application data using MongoDB</w:t>
      </w:r>
    </w:p>
    <w:p w:rsidR="009270EE" w:rsidRPr="00C31F59" w:rsidRDefault="00101D58">
      <w:pPr>
        <w:pStyle w:val="divdocumentulli"/>
        <w:numPr>
          <w:ilvl w:val="0"/>
          <w:numId w:val="5"/>
        </w:numPr>
        <w:spacing w:after="6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Optimized website performance by implementing caching techniques.</w:t>
      </w:r>
    </w:p>
    <w:p w:rsidR="009270EE" w:rsidRPr="00C31F59" w:rsidRDefault="00101D58" w:rsidP="00DA6E5D">
      <w:pPr>
        <w:pStyle w:val="divdocumentulli"/>
        <w:numPr>
          <w:ilvl w:val="0"/>
          <w:numId w:val="5"/>
        </w:numPr>
        <w:spacing w:after="6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Collaborated with other developers in designing solutions for customer requirements.</w:t>
      </w:r>
    </w:p>
    <w:p w:rsidR="00425A0A" w:rsidRPr="00C31F59" w:rsidRDefault="00C849A3" w:rsidP="00425A0A">
      <w:pPr>
        <w:pStyle w:val="divdocumentulli"/>
        <w:numPr>
          <w:ilvl w:val="0"/>
          <w:numId w:val="5"/>
        </w:numPr>
        <w:spacing w:after="12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Collaborated with the IT and business teams to create a modern digital banking platform that enhanced customer experience and streamlined banking operations.</w:t>
      </w:r>
    </w:p>
    <w:p w:rsidR="00425A0A" w:rsidRPr="00C31F59" w:rsidRDefault="00C849A3" w:rsidP="00425A0A">
      <w:pPr>
        <w:pStyle w:val="divdocumentulli"/>
        <w:numPr>
          <w:ilvl w:val="0"/>
          <w:numId w:val="5"/>
        </w:numPr>
        <w:spacing w:after="12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Implem</w:t>
      </w:r>
      <w:r w:rsidR="00305648" w:rsidRPr="00C31F59">
        <w:rPr>
          <w:rStyle w:val="span"/>
          <w:rFonts w:asciiTheme="majorBidi" w:eastAsia="Arial" w:hAnsiTheme="majorBidi" w:cstheme="majorBidi"/>
          <w:color w:val="494C4E"/>
          <w:sz w:val="20"/>
          <w:szCs w:val="20"/>
        </w:rPr>
        <w:t>en</w:t>
      </w:r>
      <w:r w:rsidRPr="00C31F59">
        <w:rPr>
          <w:rStyle w:val="span"/>
          <w:rFonts w:asciiTheme="majorBidi" w:eastAsia="Arial" w:hAnsiTheme="majorBidi" w:cstheme="majorBidi"/>
          <w:color w:val="494C4E"/>
          <w:sz w:val="20"/>
          <w:szCs w:val="20"/>
        </w:rPr>
        <w:t>ted end-to-end data encryption and multi-factor authentication to fortify the platform’s security and protect sensitive customer information</w:t>
      </w:r>
    </w:p>
    <w:p w:rsidR="00C849A3" w:rsidRPr="00C31F59" w:rsidRDefault="00C849A3" w:rsidP="00425A0A">
      <w:pPr>
        <w:pStyle w:val="divdocumentulli"/>
        <w:numPr>
          <w:ilvl w:val="0"/>
          <w:numId w:val="5"/>
        </w:numPr>
        <w:spacing w:after="120" w:line="260" w:lineRule="atLeast"/>
        <w:ind w:hanging="452"/>
        <w:rPr>
          <w:rStyle w:val="span"/>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lastRenderedPageBreak/>
        <w:t>Conducted thorough testing, including load testing and security testing, to ensure the platform's stability and resilience during peak usage periods</w:t>
      </w:r>
    </w:p>
    <w:p w:rsidR="00563D1B" w:rsidRPr="00C31F59" w:rsidRDefault="00563D1B" w:rsidP="00305648">
      <w:pPr>
        <w:pStyle w:val="divdocumentulli"/>
        <w:spacing w:after="120" w:line="260" w:lineRule="atLeast"/>
        <w:ind w:left="720"/>
        <w:rPr>
          <w:rStyle w:val="span"/>
          <w:rFonts w:asciiTheme="majorBidi" w:eastAsia="Arial" w:hAnsiTheme="majorBidi" w:cstheme="majorBidi"/>
          <w:color w:val="494C4E"/>
          <w:sz w:val="20"/>
          <w:szCs w:val="20"/>
        </w:rPr>
      </w:pPr>
    </w:p>
    <w:p w:rsidR="00563D1B" w:rsidRPr="00C31F59" w:rsidRDefault="00563D1B" w:rsidP="00563D1B">
      <w:pPr>
        <w:rPr>
          <w:rStyle w:val="divdocumentdivheadingdivsectiontitle"/>
          <w:rFonts w:asciiTheme="majorBidi" w:eastAsia="Arial" w:hAnsiTheme="majorBidi" w:cstheme="majorBidi"/>
          <w:b/>
          <w:bCs/>
          <w:caps/>
          <w:spacing w:val="10"/>
          <w:sz w:val="20"/>
          <w:szCs w:val="20"/>
        </w:rPr>
      </w:pPr>
      <w:r w:rsidRPr="00C31F59">
        <w:rPr>
          <w:rStyle w:val="divdocumentdivheadingdivsectiontitle"/>
          <w:rFonts w:asciiTheme="majorBidi" w:eastAsia="Arial" w:hAnsiTheme="majorBidi" w:cstheme="majorBidi"/>
          <w:b/>
          <w:bCs/>
          <w:caps/>
          <w:spacing w:val="10"/>
          <w:sz w:val="20"/>
          <w:szCs w:val="20"/>
        </w:rPr>
        <w:t>other Products &amp; tools</w:t>
      </w:r>
    </w:p>
    <w:p w:rsidR="00563D1B" w:rsidRPr="00C31F59" w:rsidRDefault="00563D1B" w:rsidP="00563D1B">
      <w:pPr>
        <w:rPr>
          <w:rStyle w:val="span"/>
          <w:rFonts w:asciiTheme="majorBidi" w:eastAsia="Arial" w:hAnsiTheme="majorBidi" w:cstheme="majorBidi"/>
          <w:color w:val="494C4E"/>
          <w:sz w:val="20"/>
          <w:szCs w:val="20"/>
        </w:rPr>
      </w:pPr>
    </w:p>
    <w:tbl>
      <w:tblPr>
        <w:tblStyle w:val="tabletwocol"/>
        <w:tblW w:w="0" w:type="auto"/>
        <w:tblLayout w:type="fixed"/>
        <w:tblCellMar>
          <w:left w:w="0" w:type="dxa"/>
          <w:right w:w="0" w:type="dxa"/>
        </w:tblCellMar>
        <w:tblLook w:val="05E0" w:firstRow="1" w:lastRow="1" w:firstColumn="1" w:lastColumn="1" w:noHBand="0" w:noVBand="1"/>
      </w:tblPr>
      <w:tblGrid>
        <w:gridCol w:w="6481"/>
      </w:tblGrid>
      <w:tr w:rsidR="00563D1B" w:rsidRPr="00C31F59" w:rsidTr="00563D1B">
        <w:trPr>
          <w:trHeight w:val="1504"/>
        </w:trPr>
        <w:tc>
          <w:tcPr>
            <w:tcW w:w="6481" w:type="dxa"/>
            <w:tcMar>
              <w:top w:w="0" w:type="dxa"/>
              <w:left w:w="0" w:type="dxa"/>
              <w:bottom w:w="120" w:type="dxa"/>
              <w:right w:w="0" w:type="dxa"/>
            </w:tcMar>
            <w:hideMark/>
          </w:tcPr>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Facebook Clone (.NET MVC5)</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E-Marketing (.NET MVC)</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Donation Application (Blood &amp; Medicine) (.Net Core)</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ERP of Electronics Business (.Net Core)</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Business Web Portal (</w:t>
            </w:r>
            <w:proofErr w:type="spellStart"/>
            <w:r w:rsidRPr="00C31F59">
              <w:rPr>
                <w:rFonts w:asciiTheme="majorBidi" w:hAnsiTheme="majorBidi" w:cstheme="majorBidi"/>
                <w:sz w:val="20"/>
                <w:szCs w:val="20"/>
              </w:rPr>
              <w:t>ReactJs</w:t>
            </w:r>
            <w:proofErr w:type="spellEnd"/>
            <w:r w:rsidRPr="00C31F59">
              <w:rPr>
                <w:rFonts w:asciiTheme="majorBidi" w:hAnsiTheme="majorBidi" w:cstheme="majorBidi"/>
                <w:sz w:val="20"/>
                <w:szCs w:val="20"/>
              </w:rPr>
              <w:t>)</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Job Portal (</w:t>
            </w:r>
            <w:proofErr w:type="spellStart"/>
            <w:r w:rsidRPr="00C31F59">
              <w:rPr>
                <w:rFonts w:asciiTheme="majorBidi" w:hAnsiTheme="majorBidi" w:cstheme="majorBidi"/>
                <w:sz w:val="20"/>
                <w:szCs w:val="20"/>
              </w:rPr>
              <w:t>ReactJs</w:t>
            </w:r>
            <w:proofErr w:type="spellEnd"/>
            <w:r w:rsidRPr="00C31F59">
              <w:rPr>
                <w:rFonts w:asciiTheme="majorBidi" w:hAnsiTheme="majorBidi" w:cstheme="majorBidi"/>
                <w:sz w:val="20"/>
                <w:szCs w:val="20"/>
              </w:rPr>
              <w:t>)</w:t>
            </w:r>
          </w:p>
          <w:p w:rsidR="00563D1B" w:rsidRPr="00C31F59" w:rsidRDefault="00563D1B" w:rsidP="00563D1B">
            <w:pPr>
              <w:pStyle w:val="ListParagraph"/>
              <w:numPr>
                <w:ilvl w:val="0"/>
                <w:numId w:val="5"/>
              </w:numPr>
              <w:spacing w:line="240" w:lineRule="auto"/>
              <w:textAlignment w:val="auto"/>
              <w:rPr>
                <w:rFonts w:asciiTheme="majorBidi" w:hAnsiTheme="majorBidi" w:cstheme="majorBidi"/>
                <w:sz w:val="20"/>
                <w:szCs w:val="20"/>
              </w:rPr>
            </w:pPr>
            <w:r w:rsidRPr="00C31F59">
              <w:rPr>
                <w:rFonts w:asciiTheme="majorBidi" w:hAnsiTheme="majorBidi" w:cstheme="majorBidi"/>
                <w:sz w:val="20"/>
                <w:szCs w:val="20"/>
              </w:rPr>
              <w:t>Library Management (</w:t>
            </w:r>
            <w:proofErr w:type="spellStart"/>
            <w:r w:rsidRPr="00C31F59">
              <w:rPr>
                <w:rFonts w:asciiTheme="majorBidi" w:hAnsiTheme="majorBidi" w:cstheme="majorBidi"/>
                <w:sz w:val="20"/>
                <w:szCs w:val="20"/>
              </w:rPr>
              <w:t>ReactJs</w:t>
            </w:r>
            <w:proofErr w:type="spellEnd"/>
            <w:r w:rsidRPr="00C31F59">
              <w:rPr>
                <w:rFonts w:asciiTheme="majorBidi" w:hAnsiTheme="majorBidi" w:cstheme="majorBidi"/>
                <w:sz w:val="20"/>
                <w:szCs w:val="20"/>
              </w:rPr>
              <w:t>)</w:t>
            </w:r>
          </w:p>
          <w:p w:rsidR="00563D1B" w:rsidRPr="00C31F59" w:rsidRDefault="00563D1B" w:rsidP="00563D1B">
            <w:pPr>
              <w:pStyle w:val="divdocumentulli"/>
              <w:numPr>
                <w:ilvl w:val="0"/>
                <w:numId w:val="5"/>
              </w:numPr>
              <w:spacing w:after="60" w:line="260" w:lineRule="atLeast"/>
              <w:rPr>
                <w:rFonts w:asciiTheme="majorBidi" w:eastAsia="Arial" w:hAnsiTheme="majorBidi" w:cstheme="majorBidi"/>
                <w:color w:val="494C4E"/>
                <w:sz w:val="20"/>
                <w:szCs w:val="20"/>
              </w:rPr>
            </w:pPr>
            <w:r w:rsidRPr="00C31F59">
              <w:rPr>
                <w:rFonts w:asciiTheme="majorBidi" w:hAnsiTheme="majorBidi" w:cstheme="majorBidi"/>
                <w:sz w:val="20"/>
                <w:szCs w:val="20"/>
              </w:rPr>
              <w:t>E-Commerce (</w:t>
            </w:r>
            <w:proofErr w:type="spellStart"/>
            <w:r w:rsidRPr="00C31F59">
              <w:rPr>
                <w:rFonts w:asciiTheme="majorBidi" w:hAnsiTheme="majorBidi" w:cstheme="majorBidi"/>
                <w:sz w:val="20"/>
                <w:szCs w:val="20"/>
              </w:rPr>
              <w:t>ReactJs</w:t>
            </w:r>
            <w:proofErr w:type="spellEnd"/>
          </w:p>
        </w:tc>
      </w:tr>
    </w:tbl>
    <w:p w:rsidR="00305648" w:rsidRPr="00C31F59" w:rsidRDefault="00305648" w:rsidP="00563D1B">
      <w:pPr>
        <w:pStyle w:val="divdocumentulli"/>
        <w:spacing w:after="120" w:line="260" w:lineRule="atLeast"/>
        <w:rPr>
          <w:rStyle w:val="span"/>
          <w:rFonts w:asciiTheme="majorBidi" w:eastAsia="Arial" w:hAnsiTheme="majorBidi" w:cstheme="majorBidi"/>
          <w:color w:val="494C4E"/>
          <w:sz w:val="20"/>
          <w:szCs w:val="20"/>
        </w:rPr>
      </w:pP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1280"/>
      </w:tblGrid>
      <w:tr w:rsidR="009270EE" w:rsidRPr="00C31F59">
        <w:trPr>
          <w:tblCellSpacing w:w="0" w:type="dxa"/>
        </w:trPr>
        <w:tc>
          <w:tcPr>
            <w:tcW w:w="0" w:type="auto"/>
            <w:tcMar>
              <w:top w:w="120" w:type="dxa"/>
              <w:left w:w="0" w:type="dxa"/>
              <w:bottom w:w="100" w:type="dxa"/>
              <w:right w:w="0" w:type="dxa"/>
            </w:tcMar>
            <w:vAlign w:val="bottom"/>
            <w:hideMark/>
          </w:tcPr>
          <w:p w:rsidR="009270EE" w:rsidRPr="00C31F59" w:rsidRDefault="00101D58">
            <w:pPr>
              <w:rPr>
                <w:rFonts w:asciiTheme="majorBidi" w:eastAsia="Arial" w:hAnsiTheme="majorBidi" w:cstheme="majorBidi"/>
                <w:color w:val="494C4E"/>
                <w:sz w:val="20"/>
                <w:szCs w:val="20"/>
              </w:rPr>
            </w:pPr>
            <w:r w:rsidRPr="00C31F59">
              <w:rPr>
                <w:rStyle w:val="divdocumentdivheadingdivsectiontitle"/>
                <w:rFonts w:asciiTheme="majorBidi" w:eastAsia="Arial" w:hAnsiTheme="majorBidi" w:cstheme="majorBidi"/>
                <w:b/>
                <w:bCs/>
                <w:caps/>
                <w:spacing w:val="10"/>
                <w:sz w:val="20"/>
                <w:szCs w:val="20"/>
              </w:rPr>
              <w:t>Education and Training</w:t>
            </w:r>
          </w:p>
        </w:tc>
      </w:tr>
    </w:tbl>
    <w:p w:rsidR="009270EE" w:rsidRPr="00C31F59" w:rsidRDefault="00172798">
      <w:pPr>
        <w:pStyle w:val="paddedline"/>
        <w:pBdr>
          <w:bottom w:val="none" w:sz="0" w:space="0" w:color="auto"/>
        </w:pBdr>
        <w:tabs>
          <w:tab w:val="right" w:pos="11260"/>
        </w:tabs>
        <w:spacing w:line="260" w:lineRule="atLeast"/>
        <w:rPr>
          <w:rFonts w:asciiTheme="majorBidi" w:eastAsia="Arial" w:hAnsiTheme="majorBidi" w:cstheme="majorBidi"/>
          <w:color w:val="494C4E"/>
          <w:sz w:val="20"/>
          <w:szCs w:val="20"/>
        </w:rPr>
      </w:pPr>
      <w:r w:rsidRPr="00C31F59">
        <w:rPr>
          <w:rStyle w:val="degree"/>
          <w:rFonts w:asciiTheme="majorBidi" w:eastAsia="Arial" w:hAnsiTheme="majorBidi" w:cstheme="majorBidi"/>
          <w:color w:val="494C4E"/>
          <w:sz w:val="20"/>
          <w:szCs w:val="20"/>
        </w:rPr>
        <w:t>Bachelor:</w:t>
      </w:r>
      <w:r w:rsidR="00101D58" w:rsidRPr="00C31F59">
        <w:rPr>
          <w:rStyle w:val="span"/>
          <w:rFonts w:asciiTheme="majorBidi" w:eastAsia="Arial" w:hAnsiTheme="majorBidi" w:cstheme="majorBidi"/>
          <w:color w:val="494C4E"/>
          <w:sz w:val="20"/>
          <w:szCs w:val="20"/>
        </w:rPr>
        <w:t xml:space="preserve"> Information Technology (BSIT</w:t>
      </w:r>
      <w:r w:rsidR="00101D58" w:rsidRPr="00C31F59">
        <w:rPr>
          <w:rStyle w:val="singlecolumnspanpaddedlinenth-child1"/>
          <w:rFonts w:asciiTheme="majorBidi" w:eastAsia="Arial" w:hAnsiTheme="majorBidi" w:cstheme="majorBidi"/>
          <w:color w:val="494C4E"/>
          <w:sz w:val="20"/>
          <w:szCs w:val="20"/>
        </w:rPr>
        <w:t xml:space="preserve"> </w:t>
      </w:r>
      <w:r w:rsidR="00101D58" w:rsidRPr="00C31F59">
        <w:rPr>
          <w:rStyle w:val="datesWrapper"/>
          <w:rFonts w:asciiTheme="majorBidi" w:eastAsia="Arial" w:hAnsiTheme="majorBidi" w:cstheme="majorBidi"/>
          <w:i/>
          <w:iCs/>
          <w:color w:val="494C4E"/>
          <w:sz w:val="20"/>
          <w:szCs w:val="20"/>
        </w:rPr>
        <w:tab/>
        <w:t xml:space="preserve"> </w:t>
      </w:r>
      <w:r w:rsidR="00101D58" w:rsidRPr="00C31F59">
        <w:rPr>
          <w:rStyle w:val="span"/>
          <w:rFonts w:asciiTheme="majorBidi" w:eastAsia="Arial" w:hAnsiTheme="majorBidi" w:cstheme="majorBidi"/>
          <w:i/>
          <w:iCs/>
          <w:color w:val="494C4E"/>
          <w:sz w:val="20"/>
          <w:szCs w:val="20"/>
        </w:rPr>
        <w:t>2019</w:t>
      </w:r>
      <w:r w:rsidR="00101D58" w:rsidRPr="00C31F59">
        <w:rPr>
          <w:rStyle w:val="datesWrapper"/>
          <w:rFonts w:asciiTheme="majorBidi" w:eastAsia="Arial" w:hAnsiTheme="majorBidi" w:cstheme="majorBidi"/>
          <w:i/>
          <w:iCs/>
          <w:color w:val="494C4E"/>
          <w:sz w:val="20"/>
          <w:szCs w:val="20"/>
        </w:rPr>
        <w:t xml:space="preserve"> </w:t>
      </w:r>
    </w:p>
    <w:p w:rsidR="009270EE" w:rsidRPr="00C31F59" w:rsidRDefault="00101D58">
      <w:pPr>
        <w:pStyle w:val="paddedline"/>
        <w:spacing w:line="260" w:lineRule="atLeast"/>
        <w:rPr>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 xml:space="preserve">University </w:t>
      </w:r>
      <w:r w:rsidR="00172798" w:rsidRPr="00C31F59">
        <w:rPr>
          <w:rStyle w:val="span"/>
          <w:rFonts w:asciiTheme="majorBidi" w:eastAsia="Arial" w:hAnsiTheme="majorBidi" w:cstheme="majorBidi"/>
          <w:color w:val="494C4E"/>
          <w:sz w:val="20"/>
          <w:szCs w:val="20"/>
        </w:rPr>
        <w:t>of</w:t>
      </w:r>
      <w:r w:rsidRPr="00C31F59">
        <w:rPr>
          <w:rStyle w:val="span"/>
          <w:rFonts w:asciiTheme="majorBidi" w:eastAsia="Arial" w:hAnsiTheme="majorBidi" w:cstheme="majorBidi"/>
          <w:color w:val="494C4E"/>
          <w:sz w:val="20"/>
          <w:szCs w:val="20"/>
        </w:rPr>
        <w:t xml:space="preserve"> </w:t>
      </w:r>
      <w:r w:rsidR="00172798" w:rsidRPr="00C31F59">
        <w:rPr>
          <w:rStyle w:val="span"/>
          <w:rFonts w:asciiTheme="majorBidi" w:eastAsia="Arial" w:hAnsiTheme="majorBidi" w:cstheme="majorBidi"/>
          <w:color w:val="494C4E"/>
          <w:sz w:val="20"/>
          <w:szCs w:val="20"/>
        </w:rPr>
        <w:t>the</w:t>
      </w:r>
      <w:r w:rsidRPr="00C31F59">
        <w:rPr>
          <w:rStyle w:val="span"/>
          <w:rFonts w:asciiTheme="majorBidi" w:eastAsia="Arial" w:hAnsiTheme="majorBidi" w:cstheme="majorBidi"/>
          <w:color w:val="494C4E"/>
          <w:sz w:val="20"/>
          <w:szCs w:val="20"/>
        </w:rPr>
        <w:t xml:space="preserve"> Punjab - Pakistan</w:t>
      </w:r>
      <w:r w:rsidRPr="00C31F59">
        <w:rPr>
          <w:rFonts w:asciiTheme="majorBidi" w:eastAsia="Arial" w:hAnsiTheme="majorBidi" w:cstheme="majorBidi"/>
          <w:color w:val="494C4E"/>
          <w:sz w:val="20"/>
          <w:szCs w:val="20"/>
        </w:rPr>
        <w:t xml:space="preserve"> </w:t>
      </w:r>
    </w:p>
    <w:p w:rsidR="009270EE" w:rsidRPr="00C31F59" w:rsidRDefault="00101D58">
      <w:pPr>
        <w:pStyle w:val="paddedline"/>
        <w:pBdr>
          <w:bottom w:val="none" w:sz="0" w:space="0" w:color="auto"/>
        </w:pBdr>
        <w:tabs>
          <w:tab w:val="right" w:pos="11260"/>
        </w:tabs>
        <w:spacing w:before="100" w:after="120" w:line="260" w:lineRule="atLeast"/>
        <w:rPr>
          <w:rFonts w:asciiTheme="majorBidi" w:eastAsia="Arial" w:hAnsiTheme="majorBidi" w:cstheme="majorBidi"/>
          <w:color w:val="494C4E"/>
          <w:sz w:val="20"/>
          <w:szCs w:val="20"/>
        </w:rPr>
      </w:pPr>
      <w:r w:rsidRPr="00C31F59">
        <w:rPr>
          <w:rStyle w:val="degree"/>
          <w:rFonts w:asciiTheme="majorBidi" w:eastAsia="Arial" w:hAnsiTheme="majorBidi" w:cstheme="majorBidi"/>
          <w:color w:val="494C4E"/>
          <w:sz w:val="20"/>
          <w:szCs w:val="20"/>
        </w:rPr>
        <w:t>Bachelor</w:t>
      </w:r>
      <w:r w:rsidRPr="00C31F59">
        <w:rPr>
          <w:rStyle w:val="documentbeforecolonspace"/>
          <w:rFonts w:asciiTheme="majorBidi" w:eastAsia="Arial" w:hAnsiTheme="majorBidi" w:cstheme="majorBidi"/>
          <w:color w:val="494C4E"/>
          <w:sz w:val="20"/>
          <w:szCs w:val="20"/>
        </w:rPr>
        <w:t xml:space="preserve"> </w:t>
      </w:r>
      <w:r w:rsidRPr="00C31F59">
        <w:rPr>
          <w:rStyle w:val="span"/>
          <w:rFonts w:asciiTheme="majorBidi" w:eastAsia="Arial" w:hAnsiTheme="majorBidi" w:cstheme="majorBidi"/>
          <w:color w:val="494C4E"/>
          <w:sz w:val="20"/>
          <w:szCs w:val="20"/>
        </w:rPr>
        <w:t>: Fsc Pre-Engineering</w:t>
      </w:r>
      <w:r w:rsidRPr="00C31F59">
        <w:rPr>
          <w:rStyle w:val="singlecolumnspanpaddedlinenth-child1"/>
          <w:rFonts w:asciiTheme="majorBidi" w:eastAsia="Arial" w:hAnsiTheme="majorBidi" w:cstheme="majorBidi"/>
          <w:color w:val="494C4E"/>
          <w:sz w:val="20"/>
          <w:szCs w:val="20"/>
        </w:rPr>
        <w:t xml:space="preserve"> </w:t>
      </w:r>
      <w:r w:rsidRPr="00C31F59">
        <w:rPr>
          <w:rStyle w:val="datesWrapper"/>
          <w:rFonts w:asciiTheme="majorBidi" w:eastAsia="Arial" w:hAnsiTheme="majorBidi" w:cstheme="majorBidi"/>
          <w:i/>
          <w:iCs/>
          <w:color w:val="494C4E"/>
          <w:sz w:val="20"/>
          <w:szCs w:val="20"/>
        </w:rPr>
        <w:tab/>
        <w:t xml:space="preserve"> </w:t>
      </w:r>
      <w:r w:rsidRPr="00C31F59">
        <w:rPr>
          <w:rStyle w:val="span"/>
          <w:rFonts w:asciiTheme="majorBidi" w:eastAsia="Arial" w:hAnsiTheme="majorBidi" w:cstheme="majorBidi"/>
          <w:i/>
          <w:iCs/>
          <w:color w:val="494C4E"/>
          <w:sz w:val="20"/>
          <w:szCs w:val="20"/>
        </w:rPr>
        <w:t>2015</w:t>
      </w:r>
      <w:r w:rsidRPr="00C31F59">
        <w:rPr>
          <w:rStyle w:val="datesWrapper"/>
          <w:rFonts w:asciiTheme="majorBidi" w:eastAsia="Arial" w:hAnsiTheme="majorBidi" w:cstheme="majorBidi"/>
          <w:i/>
          <w:iCs/>
          <w:color w:val="494C4E"/>
          <w:sz w:val="20"/>
          <w:szCs w:val="20"/>
        </w:rPr>
        <w:t xml:space="preserve"> </w:t>
      </w:r>
    </w:p>
    <w:p w:rsidR="009270EE" w:rsidRPr="00C31F59" w:rsidRDefault="00172798">
      <w:pPr>
        <w:pStyle w:val="paddedline"/>
        <w:spacing w:after="120" w:line="260" w:lineRule="atLeast"/>
        <w:rPr>
          <w:rFonts w:asciiTheme="majorBidi" w:eastAsia="Arial" w:hAnsiTheme="majorBidi" w:cstheme="majorBidi"/>
          <w:color w:val="494C4E"/>
          <w:sz w:val="20"/>
          <w:szCs w:val="20"/>
        </w:rPr>
      </w:pPr>
      <w:r w:rsidRPr="00C31F59">
        <w:rPr>
          <w:rStyle w:val="span"/>
          <w:rFonts w:asciiTheme="majorBidi" w:eastAsia="Arial" w:hAnsiTheme="majorBidi" w:cstheme="majorBidi"/>
          <w:color w:val="494C4E"/>
          <w:sz w:val="20"/>
          <w:szCs w:val="20"/>
        </w:rPr>
        <w:t>Punjab Group o</w:t>
      </w:r>
      <w:r w:rsidR="00101D58" w:rsidRPr="00C31F59">
        <w:rPr>
          <w:rStyle w:val="span"/>
          <w:rFonts w:asciiTheme="majorBidi" w:eastAsia="Arial" w:hAnsiTheme="majorBidi" w:cstheme="majorBidi"/>
          <w:color w:val="494C4E"/>
          <w:sz w:val="20"/>
          <w:szCs w:val="20"/>
        </w:rPr>
        <w:t>f Collages - Pakistan</w:t>
      </w:r>
      <w:r w:rsidR="00101D58" w:rsidRPr="00C31F59">
        <w:rPr>
          <w:rFonts w:asciiTheme="majorBidi" w:eastAsia="Arial" w:hAnsiTheme="majorBidi" w:cstheme="majorBidi"/>
          <w:color w:val="494C4E"/>
          <w:sz w:val="20"/>
          <w:szCs w:val="20"/>
        </w:rPr>
        <w:t xml:space="preserve"> </w:t>
      </w:r>
    </w:p>
    <w:tbl>
      <w:tblPr>
        <w:tblStyle w:val="divdocumentdivheading"/>
        <w:tblW w:w="5000" w:type="pct"/>
        <w:tblCellSpacing w:w="0" w:type="dxa"/>
        <w:tblBorders>
          <w:top w:val="single" w:sz="8" w:space="0" w:color="C0C5CF"/>
        </w:tblBorders>
        <w:tblCellMar>
          <w:left w:w="0" w:type="dxa"/>
          <w:right w:w="0" w:type="dxa"/>
        </w:tblCellMar>
        <w:tblLook w:val="05E0" w:firstRow="1" w:lastRow="1" w:firstColumn="1" w:lastColumn="1" w:noHBand="0" w:noVBand="1"/>
      </w:tblPr>
      <w:tblGrid>
        <w:gridCol w:w="11280"/>
      </w:tblGrid>
      <w:tr w:rsidR="009270EE" w:rsidRPr="00C31F59">
        <w:trPr>
          <w:tblCellSpacing w:w="0" w:type="dxa"/>
        </w:trPr>
        <w:tc>
          <w:tcPr>
            <w:tcW w:w="0" w:type="auto"/>
            <w:tcMar>
              <w:top w:w="120" w:type="dxa"/>
              <w:left w:w="0" w:type="dxa"/>
              <w:bottom w:w="100" w:type="dxa"/>
              <w:right w:w="0" w:type="dxa"/>
            </w:tcMar>
            <w:vAlign w:val="bottom"/>
            <w:hideMark/>
          </w:tcPr>
          <w:p w:rsidR="009270EE" w:rsidRPr="00C31F59" w:rsidRDefault="00101D58">
            <w:pPr>
              <w:rPr>
                <w:rFonts w:asciiTheme="majorBidi" w:eastAsia="Arial" w:hAnsiTheme="majorBidi" w:cstheme="majorBidi"/>
                <w:color w:val="494C4E"/>
                <w:sz w:val="20"/>
                <w:szCs w:val="20"/>
              </w:rPr>
            </w:pPr>
            <w:r w:rsidRPr="00C31F59">
              <w:rPr>
                <w:rStyle w:val="divdocumentdivheadingdivsectiontitle"/>
                <w:rFonts w:asciiTheme="majorBidi" w:eastAsia="Arial" w:hAnsiTheme="majorBidi" w:cstheme="majorBidi"/>
                <w:b/>
                <w:bCs/>
                <w:caps/>
                <w:spacing w:val="10"/>
                <w:sz w:val="20"/>
                <w:szCs w:val="20"/>
              </w:rPr>
              <w:t>References</w:t>
            </w:r>
          </w:p>
        </w:tc>
      </w:tr>
    </w:tbl>
    <w:p w:rsidR="009270EE" w:rsidRPr="00C31F59" w:rsidRDefault="00101D58">
      <w:pPr>
        <w:pStyle w:val="divdocumentsinglecolumn"/>
        <w:spacing w:after="120" w:line="260" w:lineRule="atLeast"/>
        <w:rPr>
          <w:rFonts w:asciiTheme="majorBidi" w:eastAsia="Arial" w:hAnsiTheme="majorBidi" w:cstheme="majorBidi"/>
          <w:color w:val="494C4E"/>
          <w:sz w:val="20"/>
          <w:szCs w:val="20"/>
        </w:rPr>
      </w:pPr>
      <w:r w:rsidRPr="00C31F59">
        <w:rPr>
          <w:rFonts w:asciiTheme="majorBidi" w:eastAsia="Arial" w:hAnsiTheme="majorBidi" w:cstheme="majorBidi"/>
          <w:color w:val="494C4E"/>
          <w:sz w:val="20"/>
          <w:szCs w:val="20"/>
        </w:rPr>
        <w:t>References available upon request.</w:t>
      </w:r>
    </w:p>
    <w:sectPr w:rsidR="009270EE" w:rsidRPr="00C31F59">
      <w:headerReference w:type="default" r:id="rId13"/>
      <w:footerReference w:type="default" r:id="rId14"/>
      <w:type w:val="continuous"/>
      <w:pgSz w:w="12240" w:h="15840"/>
      <w:pgMar w:top="400" w:right="480" w:bottom="40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29D" w:rsidRDefault="00A8329D">
      <w:pPr>
        <w:spacing w:line="240" w:lineRule="auto"/>
      </w:pPr>
      <w:r>
        <w:separator/>
      </w:r>
    </w:p>
  </w:endnote>
  <w:endnote w:type="continuationSeparator" w:id="0">
    <w:p w:rsidR="00A8329D" w:rsidRDefault="00A83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EE" w:rsidRDefault="00101D58">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EE" w:rsidRDefault="00101D58">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29D" w:rsidRDefault="00A8329D">
      <w:pPr>
        <w:spacing w:line="240" w:lineRule="auto"/>
      </w:pPr>
      <w:r>
        <w:separator/>
      </w:r>
    </w:p>
  </w:footnote>
  <w:footnote w:type="continuationSeparator" w:id="0">
    <w:p w:rsidR="00A8329D" w:rsidRDefault="00A83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EE" w:rsidRDefault="00101D58">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EE" w:rsidRDefault="00101D58">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8A631E4">
      <w:start w:val="1"/>
      <w:numFmt w:val="bullet"/>
      <w:lvlText w:val=""/>
      <w:lvlJc w:val="left"/>
      <w:pPr>
        <w:ind w:left="720" w:hanging="360"/>
      </w:pPr>
      <w:rPr>
        <w:rFonts w:ascii="Symbol" w:hAnsi="Symbol"/>
      </w:rPr>
    </w:lvl>
    <w:lvl w:ilvl="1" w:tplc="6CCAF222">
      <w:start w:val="1"/>
      <w:numFmt w:val="bullet"/>
      <w:lvlText w:val="o"/>
      <w:lvlJc w:val="left"/>
      <w:pPr>
        <w:tabs>
          <w:tab w:val="num" w:pos="1440"/>
        </w:tabs>
        <w:ind w:left="1440" w:hanging="360"/>
      </w:pPr>
      <w:rPr>
        <w:rFonts w:ascii="Courier New" w:hAnsi="Courier New"/>
      </w:rPr>
    </w:lvl>
    <w:lvl w:ilvl="2" w:tplc="CCE857B4">
      <w:start w:val="1"/>
      <w:numFmt w:val="bullet"/>
      <w:lvlText w:val=""/>
      <w:lvlJc w:val="left"/>
      <w:pPr>
        <w:tabs>
          <w:tab w:val="num" w:pos="2160"/>
        </w:tabs>
        <w:ind w:left="2160" w:hanging="360"/>
      </w:pPr>
      <w:rPr>
        <w:rFonts w:ascii="Wingdings" w:hAnsi="Wingdings"/>
      </w:rPr>
    </w:lvl>
    <w:lvl w:ilvl="3" w:tplc="F3328D0C">
      <w:start w:val="1"/>
      <w:numFmt w:val="bullet"/>
      <w:lvlText w:val=""/>
      <w:lvlJc w:val="left"/>
      <w:pPr>
        <w:tabs>
          <w:tab w:val="num" w:pos="2880"/>
        </w:tabs>
        <w:ind w:left="2880" w:hanging="360"/>
      </w:pPr>
      <w:rPr>
        <w:rFonts w:ascii="Symbol" w:hAnsi="Symbol"/>
      </w:rPr>
    </w:lvl>
    <w:lvl w:ilvl="4" w:tplc="76BEE9B6">
      <w:start w:val="1"/>
      <w:numFmt w:val="bullet"/>
      <w:lvlText w:val="o"/>
      <w:lvlJc w:val="left"/>
      <w:pPr>
        <w:tabs>
          <w:tab w:val="num" w:pos="3600"/>
        </w:tabs>
        <w:ind w:left="3600" w:hanging="360"/>
      </w:pPr>
      <w:rPr>
        <w:rFonts w:ascii="Courier New" w:hAnsi="Courier New"/>
      </w:rPr>
    </w:lvl>
    <w:lvl w:ilvl="5" w:tplc="7B8E746E">
      <w:start w:val="1"/>
      <w:numFmt w:val="bullet"/>
      <w:lvlText w:val=""/>
      <w:lvlJc w:val="left"/>
      <w:pPr>
        <w:tabs>
          <w:tab w:val="num" w:pos="4320"/>
        </w:tabs>
        <w:ind w:left="4320" w:hanging="360"/>
      </w:pPr>
      <w:rPr>
        <w:rFonts w:ascii="Wingdings" w:hAnsi="Wingdings"/>
      </w:rPr>
    </w:lvl>
    <w:lvl w:ilvl="6" w:tplc="017087AC">
      <w:start w:val="1"/>
      <w:numFmt w:val="bullet"/>
      <w:lvlText w:val=""/>
      <w:lvlJc w:val="left"/>
      <w:pPr>
        <w:tabs>
          <w:tab w:val="num" w:pos="5040"/>
        </w:tabs>
        <w:ind w:left="5040" w:hanging="360"/>
      </w:pPr>
      <w:rPr>
        <w:rFonts w:ascii="Symbol" w:hAnsi="Symbol"/>
      </w:rPr>
    </w:lvl>
    <w:lvl w:ilvl="7" w:tplc="695EBDC4">
      <w:start w:val="1"/>
      <w:numFmt w:val="bullet"/>
      <w:lvlText w:val="o"/>
      <w:lvlJc w:val="left"/>
      <w:pPr>
        <w:tabs>
          <w:tab w:val="num" w:pos="5760"/>
        </w:tabs>
        <w:ind w:left="5760" w:hanging="360"/>
      </w:pPr>
      <w:rPr>
        <w:rFonts w:ascii="Courier New" w:hAnsi="Courier New"/>
      </w:rPr>
    </w:lvl>
    <w:lvl w:ilvl="8" w:tplc="B1AECF6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61ACB2C">
      <w:start w:val="1"/>
      <w:numFmt w:val="bullet"/>
      <w:lvlText w:val=""/>
      <w:lvlJc w:val="left"/>
      <w:pPr>
        <w:ind w:left="720" w:hanging="360"/>
      </w:pPr>
      <w:rPr>
        <w:rFonts w:ascii="Symbol" w:hAnsi="Symbol"/>
      </w:rPr>
    </w:lvl>
    <w:lvl w:ilvl="1" w:tplc="D9423800">
      <w:start w:val="1"/>
      <w:numFmt w:val="bullet"/>
      <w:lvlText w:val="o"/>
      <w:lvlJc w:val="left"/>
      <w:pPr>
        <w:tabs>
          <w:tab w:val="num" w:pos="1440"/>
        </w:tabs>
        <w:ind w:left="1440" w:hanging="360"/>
      </w:pPr>
      <w:rPr>
        <w:rFonts w:ascii="Courier New" w:hAnsi="Courier New"/>
      </w:rPr>
    </w:lvl>
    <w:lvl w:ilvl="2" w:tplc="A2AADD16">
      <w:start w:val="1"/>
      <w:numFmt w:val="bullet"/>
      <w:lvlText w:val=""/>
      <w:lvlJc w:val="left"/>
      <w:pPr>
        <w:tabs>
          <w:tab w:val="num" w:pos="2160"/>
        </w:tabs>
        <w:ind w:left="2160" w:hanging="360"/>
      </w:pPr>
      <w:rPr>
        <w:rFonts w:ascii="Wingdings" w:hAnsi="Wingdings"/>
      </w:rPr>
    </w:lvl>
    <w:lvl w:ilvl="3" w:tplc="381A874E">
      <w:start w:val="1"/>
      <w:numFmt w:val="bullet"/>
      <w:lvlText w:val=""/>
      <w:lvlJc w:val="left"/>
      <w:pPr>
        <w:tabs>
          <w:tab w:val="num" w:pos="2880"/>
        </w:tabs>
        <w:ind w:left="2880" w:hanging="360"/>
      </w:pPr>
      <w:rPr>
        <w:rFonts w:ascii="Symbol" w:hAnsi="Symbol"/>
      </w:rPr>
    </w:lvl>
    <w:lvl w:ilvl="4" w:tplc="1FEE38A4">
      <w:start w:val="1"/>
      <w:numFmt w:val="bullet"/>
      <w:lvlText w:val="o"/>
      <w:lvlJc w:val="left"/>
      <w:pPr>
        <w:tabs>
          <w:tab w:val="num" w:pos="3600"/>
        </w:tabs>
        <w:ind w:left="3600" w:hanging="360"/>
      </w:pPr>
      <w:rPr>
        <w:rFonts w:ascii="Courier New" w:hAnsi="Courier New"/>
      </w:rPr>
    </w:lvl>
    <w:lvl w:ilvl="5" w:tplc="774077C6">
      <w:start w:val="1"/>
      <w:numFmt w:val="bullet"/>
      <w:lvlText w:val=""/>
      <w:lvlJc w:val="left"/>
      <w:pPr>
        <w:tabs>
          <w:tab w:val="num" w:pos="4320"/>
        </w:tabs>
        <w:ind w:left="4320" w:hanging="360"/>
      </w:pPr>
      <w:rPr>
        <w:rFonts w:ascii="Wingdings" w:hAnsi="Wingdings"/>
      </w:rPr>
    </w:lvl>
    <w:lvl w:ilvl="6" w:tplc="88C8FA00">
      <w:start w:val="1"/>
      <w:numFmt w:val="bullet"/>
      <w:lvlText w:val=""/>
      <w:lvlJc w:val="left"/>
      <w:pPr>
        <w:tabs>
          <w:tab w:val="num" w:pos="5040"/>
        </w:tabs>
        <w:ind w:left="5040" w:hanging="360"/>
      </w:pPr>
      <w:rPr>
        <w:rFonts w:ascii="Symbol" w:hAnsi="Symbol"/>
      </w:rPr>
    </w:lvl>
    <w:lvl w:ilvl="7" w:tplc="6DF8461E">
      <w:start w:val="1"/>
      <w:numFmt w:val="bullet"/>
      <w:lvlText w:val="o"/>
      <w:lvlJc w:val="left"/>
      <w:pPr>
        <w:tabs>
          <w:tab w:val="num" w:pos="5760"/>
        </w:tabs>
        <w:ind w:left="5760" w:hanging="360"/>
      </w:pPr>
      <w:rPr>
        <w:rFonts w:ascii="Courier New" w:hAnsi="Courier New"/>
      </w:rPr>
    </w:lvl>
    <w:lvl w:ilvl="8" w:tplc="8348D46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406E7B4">
      <w:start w:val="1"/>
      <w:numFmt w:val="bullet"/>
      <w:lvlText w:val=""/>
      <w:lvlJc w:val="left"/>
      <w:pPr>
        <w:ind w:left="720" w:hanging="360"/>
      </w:pPr>
      <w:rPr>
        <w:rFonts w:ascii="Symbol" w:hAnsi="Symbol"/>
      </w:rPr>
    </w:lvl>
    <w:lvl w:ilvl="1" w:tplc="7DFCC586">
      <w:start w:val="1"/>
      <w:numFmt w:val="bullet"/>
      <w:lvlText w:val="o"/>
      <w:lvlJc w:val="left"/>
      <w:pPr>
        <w:tabs>
          <w:tab w:val="num" w:pos="1440"/>
        </w:tabs>
        <w:ind w:left="1440" w:hanging="360"/>
      </w:pPr>
      <w:rPr>
        <w:rFonts w:ascii="Courier New" w:hAnsi="Courier New"/>
      </w:rPr>
    </w:lvl>
    <w:lvl w:ilvl="2" w:tplc="2F4A760A">
      <w:start w:val="1"/>
      <w:numFmt w:val="bullet"/>
      <w:lvlText w:val=""/>
      <w:lvlJc w:val="left"/>
      <w:pPr>
        <w:tabs>
          <w:tab w:val="num" w:pos="2160"/>
        </w:tabs>
        <w:ind w:left="2160" w:hanging="360"/>
      </w:pPr>
      <w:rPr>
        <w:rFonts w:ascii="Wingdings" w:hAnsi="Wingdings"/>
      </w:rPr>
    </w:lvl>
    <w:lvl w:ilvl="3" w:tplc="F9968C26">
      <w:start w:val="1"/>
      <w:numFmt w:val="bullet"/>
      <w:lvlText w:val=""/>
      <w:lvlJc w:val="left"/>
      <w:pPr>
        <w:tabs>
          <w:tab w:val="num" w:pos="2880"/>
        </w:tabs>
        <w:ind w:left="2880" w:hanging="360"/>
      </w:pPr>
      <w:rPr>
        <w:rFonts w:ascii="Symbol" w:hAnsi="Symbol"/>
      </w:rPr>
    </w:lvl>
    <w:lvl w:ilvl="4" w:tplc="F438BBEE">
      <w:start w:val="1"/>
      <w:numFmt w:val="bullet"/>
      <w:lvlText w:val="o"/>
      <w:lvlJc w:val="left"/>
      <w:pPr>
        <w:tabs>
          <w:tab w:val="num" w:pos="3600"/>
        </w:tabs>
        <w:ind w:left="3600" w:hanging="360"/>
      </w:pPr>
      <w:rPr>
        <w:rFonts w:ascii="Courier New" w:hAnsi="Courier New"/>
      </w:rPr>
    </w:lvl>
    <w:lvl w:ilvl="5" w:tplc="1B20EBAA">
      <w:start w:val="1"/>
      <w:numFmt w:val="bullet"/>
      <w:lvlText w:val=""/>
      <w:lvlJc w:val="left"/>
      <w:pPr>
        <w:tabs>
          <w:tab w:val="num" w:pos="4320"/>
        </w:tabs>
        <w:ind w:left="4320" w:hanging="360"/>
      </w:pPr>
      <w:rPr>
        <w:rFonts w:ascii="Wingdings" w:hAnsi="Wingdings"/>
      </w:rPr>
    </w:lvl>
    <w:lvl w:ilvl="6" w:tplc="8FC01D62">
      <w:start w:val="1"/>
      <w:numFmt w:val="bullet"/>
      <w:lvlText w:val=""/>
      <w:lvlJc w:val="left"/>
      <w:pPr>
        <w:tabs>
          <w:tab w:val="num" w:pos="5040"/>
        </w:tabs>
        <w:ind w:left="5040" w:hanging="360"/>
      </w:pPr>
      <w:rPr>
        <w:rFonts w:ascii="Symbol" w:hAnsi="Symbol"/>
      </w:rPr>
    </w:lvl>
    <w:lvl w:ilvl="7" w:tplc="89389814">
      <w:start w:val="1"/>
      <w:numFmt w:val="bullet"/>
      <w:lvlText w:val="o"/>
      <w:lvlJc w:val="left"/>
      <w:pPr>
        <w:tabs>
          <w:tab w:val="num" w:pos="5760"/>
        </w:tabs>
        <w:ind w:left="5760" w:hanging="360"/>
      </w:pPr>
      <w:rPr>
        <w:rFonts w:ascii="Courier New" w:hAnsi="Courier New"/>
      </w:rPr>
    </w:lvl>
    <w:lvl w:ilvl="8" w:tplc="A1F8387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F28CA75E"/>
    <w:lvl w:ilvl="0" w:tplc="6D84E0BC">
      <w:start w:val="1"/>
      <w:numFmt w:val="bullet"/>
      <w:lvlText w:val=""/>
      <w:lvlJc w:val="left"/>
      <w:pPr>
        <w:ind w:left="720" w:hanging="360"/>
      </w:pPr>
      <w:rPr>
        <w:rFonts w:ascii="Symbol" w:hAnsi="Symbol"/>
      </w:rPr>
    </w:lvl>
    <w:lvl w:ilvl="1" w:tplc="4C2A3C30">
      <w:start w:val="1"/>
      <w:numFmt w:val="bullet"/>
      <w:lvlText w:val="o"/>
      <w:lvlJc w:val="left"/>
      <w:pPr>
        <w:tabs>
          <w:tab w:val="num" w:pos="1440"/>
        </w:tabs>
        <w:ind w:left="1440" w:hanging="360"/>
      </w:pPr>
      <w:rPr>
        <w:rFonts w:ascii="Courier New" w:hAnsi="Courier New"/>
      </w:rPr>
    </w:lvl>
    <w:lvl w:ilvl="2" w:tplc="8760132A">
      <w:start w:val="1"/>
      <w:numFmt w:val="bullet"/>
      <w:lvlText w:val=""/>
      <w:lvlJc w:val="left"/>
      <w:pPr>
        <w:tabs>
          <w:tab w:val="num" w:pos="2160"/>
        </w:tabs>
        <w:ind w:left="2160" w:hanging="360"/>
      </w:pPr>
      <w:rPr>
        <w:rFonts w:ascii="Wingdings" w:hAnsi="Wingdings"/>
      </w:rPr>
    </w:lvl>
    <w:lvl w:ilvl="3" w:tplc="94EA7DD0">
      <w:start w:val="1"/>
      <w:numFmt w:val="bullet"/>
      <w:lvlText w:val=""/>
      <w:lvlJc w:val="left"/>
      <w:pPr>
        <w:tabs>
          <w:tab w:val="num" w:pos="2880"/>
        </w:tabs>
        <w:ind w:left="2880" w:hanging="360"/>
      </w:pPr>
      <w:rPr>
        <w:rFonts w:ascii="Symbol" w:hAnsi="Symbol"/>
      </w:rPr>
    </w:lvl>
    <w:lvl w:ilvl="4" w:tplc="F5544794">
      <w:start w:val="1"/>
      <w:numFmt w:val="bullet"/>
      <w:lvlText w:val="o"/>
      <w:lvlJc w:val="left"/>
      <w:pPr>
        <w:tabs>
          <w:tab w:val="num" w:pos="3600"/>
        </w:tabs>
        <w:ind w:left="3600" w:hanging="360"/>
      </w:pPr>
      <w:rPr>
        <w:rFonts w:ascii="Courier New" w:hAnsi="Courier New"/>
      </w:rPr>
    </w:lvl>
    <w:lvl w:ilvl="5" w:tplc="6ED45D64">
      <w:start w:val="1"/>
      <w:numFmt w:val="bullet"/>
      <w:lvlText w:val=""/>
      <w:lvlJc w:val="left"/>
      <w:pPr>
        <w:tabs>
          <w:tab w:val="num" w:pos="4320"/>
        </w:tabs>
        <w:ind w:left="4320" w:hanging="360"/>
      </w:pPr>
      <w:rPr>
        <w:rFonts w:ascii="Wingdings" w:hAnsi="Wingdings"/>
      </w:rPr>
    </w:lvl>
    <w:lvl w:ilvl="6" w:tplc="31668236">
      <w:start w:val="1"/>
      <w:numFmt w:val="bullet"/>
      <w:lvlText w:val=""/>
      <w:lvlJc w:val="left"/>
      <w:pPr>
        <w:tabs>
          <w:tab w:val="num" w:pos="5040"/>
        </w:tabs>
        <w:ind w:left="5040" w:hanging="360"/>
      </w:pPr>
      <w:rPr>
        <w:rFonts w:ascii="Symbol" w:hAnsi="Symbol"/>
      </w:rPr>
    </w:lvl>
    <w:lvl w:ilvl="7" w:tplc="E566FA7A">
      <w:start w:val="1"/>
      <w:numFmt w:val="bullet"/>
      <w:lvlText w:val="o"/>
      <w:lvlJc w:val="left"/>
      <w:pPr>
        <w:tabs>
          <w:tab w:val="num" w:pos="5760"/>
        </w:tabs>
        <w:ind w:left="5760" w:hanging="360"/>
      </w:pPr>
      <w:rPr>
        <w:rFonts w:ascii="Courier New" w:hAnsi="Courier New"/>
      </w:rPr>
    </w:lvl>
    <w:lvl w:ilvl="8" w:tplc="B2B2F6E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13309C54"/>
    <w:lvl w:ilvl="0" w:tplc="757806C2">
      <w:start w:val="1"/>
      <w:numFmt w:val="bullet"/>
      <w:lvlText w:val=""/>
      <w:lvlJc w:val="left"/>
      <w:pPr>
        <w:ind w:left="720" w:hanging="360"/>
      </w:pPr>
      <w:rPr>
        <w:rFonts w:ascii="Symbol" w:hAnsi="Symbol"/>
      </w:rPr>
    </w:lvl>
    <w:lvl w:ilvl="1" w:tplc="98FEE82A">
      <w:start w:val="1"/>
      <w:numFmt w:val="bullet"/>
      <w:lvlText w:val="o"/>
      <w:lvlJc w:val="left"/>
      <w:pPr>
        <w:tabs>
          <w:tab w:val="num" w:pos="1440"/>
        </w:tabs>
        <w:ind w:left="1440" w:hanging="360"/>
      </w:pPr>
      <w:rPr>
        <w:rFonts w:ascii="Courier New" w:hAnsi="Courier New"/>
      </w:rPr>
    </w:lvl>
    <w:lvl w:ilvl="2" w:tplc="1DA4A07C">
      <w:start w:val="1"/>
      <w:numFmt w:val="bullet"/>
      <w:lvlText w:val=""/>
      <w:lvlJc w:val="left"/>
      <w:pPr>
        <w:tabs>
          <w:tab w:val="num" w:pos="2160"/>
        </w:tabs>
        <w:ind w:left="2160" w:hanging="360"/>
      </w:pPr>
      <w:rPr>
        <w:rFonts w:ascii="Wingdings" w:hAnsi="Wingdings"/>
      </w:rPr>
    </w:lvl>
    <w:lvl w:ilvl="3" w:tplc="5A70D128">
      <w:start w:val="1"/>
      <w:numFmt w:val="bullet"/>
      <w:lvlText w:val=""/>
      <w:lvlJc w:val="left"/>
      <w:pPr>
        <w:tabs>
          <w:tab w:val="num" w:pos="2880"/>
        </w:tabs>
        <w:ind w:left="2880" w:hanging="360"/>
      </w:pPr>
      <w:rPr>
        <w:rFonts w:ascii="Symbol" w:hAnsi="Symbol"/>
      </w:rPr>
    </w:lvl>
    <w:lvl w:ilvl="4" w:tplc="7E2E2C2C">
      <w:start w:val="1"/>
      <w:numFmt w:val="bullet"/>
      <w:lvlText w:val="o"/>
      <w:lvlJc w:val="left"/>
      <w:pPr>
        <w:tabs>
          <w:tab w:val="num" w:pos="3600"/>
        </w:tabs>
        <w:ind w:left="3600" w:hanging="360"/>
      </w:pPr>
      <w:rPr>
        <w:rFonts w:ascii="Courier New" w:hAnsi="Courier New"/>
      </w:rPr>
    </w:lvl>
    <w:lvl w:ilvl="5" w:tplc="FC1A1D72">
      <w:start w:val="1"/>
      <w:numFmt w:val="bullet"/>
      <w:lvlText w:val=""/>
      <w:lvlJc w:val="left"/>
      <w:pPr>
        <w:tabs>
          <w:tab w:val="num" w:pos="4320"/>
        </w:tabs>
        <w:ind w:left="4320" w:hanging="360"/>
      </w:pPr>
      <w:rPr>
        <w:rFonts w:ascii="Wingdings" w:hAnsi="Wingdings"/>
      </w:rPr>
    </w:lvl>
    <w:lvl w:ilvl="6" w:tplc="0F18925E">
      <w:start w:val="1"/>
      <w:numFmt w:val="bullet"/>
      <w:lvlText w:val=""/>
      <w:lvlJc w:val="left"/>
      <w:pPr>
        <w:tabs>
          <w:tab w:val="num" w:pos="5040"/>
        </w:tabs>
        <w:ind w:left="5040" w:hanging="360"/>
      </w:pPr>
      <w:rPr>
        <w:rFonts w:ascii="Symbol" w:hAnsi="Symbol"/>
      </w:rPr>
    </w:lvl>
    <w:lvl w:ilvl="7" w:tplc="CC3C8EF4">
      <w:start w:val="1"/>
      <w:numFmt w:val="bullet"/>
      <w:lvlText w:val="o"/>
      <w:lvlJc w:val="left"/>
      <w:pPr>
        <w:tabs>
          <w:tab w:val="num" w:pos="5760"/>
        </w:tabs>
        <w:ind w:left="5760" w:hanging="360"/>
      </w:pPr>
      <w:rPr>
        <w:rFonts w:ascii="Courier New" w:hAnsi="Courier New"/>
      </w:rPr>
    </w:lvl>
    <w:lvl w:ilvl="8" w:tplc="B9CC7ABC">
      <w:start w:val="1"/>
      <w:numFmt w:val="bullet"/>
      <w:lvlText w:val=""/>
      <w:lvlJc w:val="left"/>
      <w:pPr>
        <w:tabs>
          <w:tab w:val="num" w:pos="6480"/>
        </w:tabs>
        <w:ind w:left="6480" w:hanging="360"/>
      </w:pPr>
      <w:rPr>
        <w:rFonts w:ascii="Wingdings" w:hAnsi="Wingdings"/>
      </w:rPr>
    </w:lvl>
  </w:abstractNum>
  <w:abstractNum w:abstractNumId="5" w15:restartNumberingAfterBreak="0">
    <w:nsid w:val="0C874252"/>
    <w:multiLevelType w:val="hybridMultilevel"/>
    <w:tmpl w:val="F3A6E2D2"/>
    <w:lvl w:ilvl="0" w:tplc="6D84E0BC">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C0AE3"/>
    <w:multiLevelType w:val="hybridMultilevel"/>
    <w:tmpl w:val="B99C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20117"/>
    <w:multiLevelType w:val="hybridMultilevel"/>
    <w:tmpl w:val="F566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F3DE8"/>
    <w:multiLevelType w:val="hybridMultilevel"/>
    <w:tmpl w:val="412E0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15387"/>
    <w:multiLevelType w:val="hybridMultilevel"/>
    <w:tmpl w:val="4572ACB0"/>
    <w:lvl w:ilvl="0" w:tplc="F61ACB2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133E0"/>
    <w:multiLevelType w:val="hybridMultilevel"/>
    <w:tmpl w:val="AE50C1A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B61B14"/>
    <w:multiLevelType w:val="hybridMultilevel"/>
    <w:tmpl w:val="27DEF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9642E"/>
    <w:multiLevelType w:val="hybridMultilevel"/>
    <w:tmpl w:val="1CFA0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D42858"/>
    <w:multiLevelType w:val="multilevel"/>
    <w:tmpl w:val="C326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F62C3"/>
    <w:multiLevelType w:val="hybridMultilevel"/>
    <w:tmpl w:val="2612CD66"/>
    <w:lvl w:ilvl="0" w:tplc="6D84E0B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4"/>
  </w:num>
  <w:num w:numId="8">
    <w:abstractNumId w:val="5"/>
  </w:num>
  <w:num w:numId="9">
    <w:abstractNumId w:val="8"/>
  </w:num>
  <w:num w:numId="10">
    <w:abstractNumId w:val="12"/>
  </w:num>
  <w:num w:numId="11">
    <w:abstractNumId w:val="10"/>
  </w:num>
  <w:num w:numId="12">
    <w:abstractNumId w:val="6"/>
  </w:num>
  <w:num w:numId="13">
    <w:abstractNumId w:val="7"/>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270EE"/>
    <w:rsid w:val="00041B31"/>
    <w:rsid w:val="00091CBC"/>
    <w:rsid w:val="000D2B16"/>
    <w:rsid w:val="00101D58"/>
    <w:rsid w:val="0012693B"/>
    <w:rsid w:val="00144F83"/>
    <w:rsid w:val="00172798"/>
    <w:rsid w:val="00185BC6"/>
    <w:rsid w:val="001A5F0F"/>
    <w:rsid w:val="00233B56"/>
    <w:rsid w:val="00293F9C"/>
    <w:rsid w:val="002E0E10"/>
    <w:rsid w:val="00304AC5"/>
    <w:rsid w:val="00305648"/>
    <w:rsid w:val="00310D4B"/>
    <w:rsid w:val="003176C2"/>
    <w:rsid w:val="00372151"/>
    <w:rsid w:val="003C01E0"/>
    <w:rsid w:val="003F775E"/>
    <w:rsid w:val="00425A0A"/>
    <w:rsid w:val="00454F5E"/>
    <w:rsid w:val="00486259"/>
    <w:rsid w:val="004877B8"/>
    <w:rsid w:val="00563D1B"/>
    <w:rsid w:val="005F5D85"/>
    <w:rsid w:val="00633CE3"/>
    <w:rsid w:val="00657F2D"/>
    <w:rsid w:val="00795FB5"/>
    <w:rsid w:val="008049EA"/>
    <w:rsid w:val="00840160"/>
    <w:rsid w:val="00852D3D"/>
    <w:rsid w:val="008A1ACC"/>
    <w:rsid w:val="008E7AF7"/>
    <w:rsid w:val="009232AE"/>
    <w:rsid w:val="009270EE"/>
    <w:rsid w:val="009B06B6"/>
    <w:rsid w:val="009D10A3"/>
    <w:rsid w:val="00A60E83"/>
    <w:rsid w:val="00A82336"/>
    <w:rsid w:val="00A8329D"/>
    <w:rsid w:val="00AD0949"/>
    <w:rsid w:val="00BB5DEC"/>
    <w:rsid w:val="00BC204F"/>
    <w:rsid w:val="00C31F59"/>
    <w:rsid w:val="00C40859"/>
    <w:rsid w:val="00C849A3"/>
    <w:rsid w:val="00C87925"/>
    <w:rsid w:val="00CD6C0E"/>
    <w:rsid w:val="00D45D68"/>
    <w:rsid w:val="00DA6E5D"/>
    <w:rsid w:val="00DD2BD5"/>
    <w:rsid w:val="00E615E5"/>
    <w:rsid w:val="00E75590"/>
    <w:rsid w:val="00F233BA"/>
    <w:rsid w:val="00F27C4A"/>
    <w:rsid w:val="00F70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916B"/>
  <w15:docId w15:val="{11F719E2-2799-48BE-8178-AEB66A99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rPr>
      <w:color w:val="494C4E"/>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434D54"/>
    </w:rPr>
  </w:style>
  <w:style w:type="paragraph" w:customStyle="1" w:styleId="div">
    <w:name w:val="div"/>
    <w:basedOn w:val="Normal"/>
  </w:style>
  <w:style w:type="character" w:customStyle="1" w:styleId="divCharacter">
    <w:name w:val="div Character"/>
    <w:basedOn w:val="DefaultParagraphFont"/>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434D54"/>
    </w:rPr>
  </w:style>
  <w:style w:type="paragraph" w:customStyle="1" w:styleId="documentzipsuffix">
    <w:name w:val="document_zipsuffix"/>
    <w:basedOn w:val="Normal"/>
  </w:style>
  <w:style w:type="character" w:customStyle="1" w:styleId="sprtr">
    <w:name w:val="sprtr"/>
    <w:basedOn w:val="DefaultParagraphFont"/>
  </w:style>
  <w:style w:type="character" w:customStyle="1" w:styleId="divdocumentSECTIONCNTCsectionnotbtnlnkdivheadingdivsectiontitle">
    <w:name w:val="div_document_SECTION_CNTC + section_not(.btnlnk)_div_heading_div_sectiontitle"/>
    <w:basedOn w:val="DefaultParagraphFont"/>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vdocumentdivheadingdivsectiontitle">
    <w:name w:val="div_document_div_heading_div_sectiontitle"/>
    <w:basedOn w:val="DefaultParagraphFont"/>
    <w:rPr>
      <w:color w:val="434D54"/>
    </w:rPr>
  </w:style>
  <w:style w:type="table" w:customStyle="1" w:styleId="divdocumentdivheading">
    <w:name w:val="div_document_div_heading"/>
    <w:basedOn w:val="TableNormal"/>
    <w:tblPr/>
  </w:style>
  <w:style w:type="paragraph" w:customStyle="1" w:styleId="divdocumentulli">
    <w:name w:val="div_document_ul_li"/>
    <w:basedOn w:val="Normal"/>
    <w:pPr>
      <w:pBdr>
        <w:left w:val="none" w:sz="0" w:space="13" w:color="auto"/>
      </w:pBdr>
    </w:pPr>
  </w:style>
  <w:style w:type="table" w:customStyle="1" w:styleId="tabletwocol">
    <w:name w:val="table_twocol"/>
    <w:basedOn w:val="TableNormal"/>
    <w:tblPr/>
  </w:style>
  <w:style w:type="character" w:customStyle="1" w:styleId="Strong1">
    <w:name w:val="Strong1"/>
    <w:basedOn w:val="DefaultParagraphFont"/>
    <w:rPr>
      <w:sz w:val="24"/>
      <w:szCs w:val="24"/>
      <w:bdr w:val="none" w:sz="0" w:space="0" w:color="auto"/>
      <w:vertAlign w:val="baseline"/>
    </w:r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divparagraphpadb5cell">
    <w:name w:val="div_document_div_paragraph_padb5cell"/>
    <w:basedOn w:val="Normal"/>
    <w:pPr>
      <w:pBdr>
        <w:top w:val="none" w:sz="0" w:space="5" w:color="auto"/>
      </w:pBdr>
    </w:pPr>
  </w:style>
  <w:style w:type="character" w:customStyle="1" w:styleId="degree">
    <w:name w:val="degree"/>
    <w:basedOn w:val="DefaultParagraphFont"/>
    <w:rPr>
      <w:b/>
      <w:bCs/>
    </w:rPr>
  </w:style>
  <w:style w:type="character" w:customStyle="1" w:styleId="documentbeforecolonspace">
    <w:name w:val="document_beforecolonspace"/>
    <w:basedOn w:val="DefaultParagraphFont"/>
    <w:rPr>
      <w:vanish/>
    </w:rPr>
  </w:style>
  <w:style w:type="character" w:customStyle="1" w:styleId="paddedlineCharacter">
    <w:name w:val="paddedline Character"/>
    <w:basedOn w:val="DefaultParagraphFont"/>
  </w:style>
  <w:style w:type="paragraph" w:customStyle="1" w:styleId="divdocumentsectionnth-last-child1">
    <w:name w:val="div_document_section_nth-last-child(1)"/>
    <w:basedOn w:val="Normal"/>
  </w:style>
  <w:style w:type="character" w:styleId="Hyperlink">
    <w:name w:val="Hyperlink"/>
    <w:basedOn w:val="DefaultParagraphFont"/>
    <w:uiPriority w:val="99"/>
    <w:unhideWhenUsed/>
    <w:rsid w:val="005F5D85"/>
    <w:rPr>
      <w:color w:val="0000FF" w:themeColor="hyperlink"/>
      <w:u w:val="single"/>
    </w:rPr>
  </w:style>
  <w:style w:type="paragraph" w:styleId="ListParagraph">
    <w:name w:val="List Paragraph"/>
    <w:basedOn w:val="Normal"/>
    <w:uiPriority w:val="34"/>
    <w:qFormat/>
    <w:rsid w:val="00563D1B"/>
    <w:pPr>
      <w:ind w:left="720"/>
      <w:contextualSpacing/>
    </w:pPr>
  </w:style>
  <w:style w:type="character" w:styleId="FollowedHyperlink">
    <w:name w:val="FollowedHyperlink"/>
    <w:basedOn w:val="DefaultParagraphFont"/>
    <w:uiPriority w:val="99"/>
    <w:semiHidden/>
    <w:unhideWhenUsed/>
    <w:rsid w:val="00A60E83"/>
    <w:rPr>
      <w:color w:val="800080" w:themeColor="followedHyperlink"/>
      <w:u w:val="single"/>
    </w:rPr>
  </w:style>
  <w:style w:type="character" w:customStyle="1" w:styleId="text-token-text-secondary">
    <w:name w:val="text-token-text-secondary"/>
    <w:basedOn w:val="DefaultParagraphFont"/>
    <w:rsid w:val="00A82336"/>
  </w:style>
  <w:style w:type="character" w:styleId="Strong">
    <w:name w:val="Strong"/>
    <w:basedOn w:val="DefaultParagraphFont"/>
    <w:uiPriority w:val="22"/>
    <w:qFormat/>
    <w:rsid w:val="00A82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046">
      <w:bodyDiv w:val="1"/>
      <w:marLeft w:val="0"/>
      <w:marRight w:val="0"/>
      <w:marTop w:val="0"/>
      <w:marBottom w:val="0"/>
      <w:divBdr>
        <w:top w:val="none" w:sz="0" w:space="0" w:color="auto"/>
        <w:left w:val="none" w:sz="0" w:space="0" w:color="auto"/>
        <w:bottom w:val="none" w:sz="0" w:space="0" w:color="auto"/>
        <w:right w:val="none" w:sz="0" w:space="0" w:color="auto"/>
      </w:divBdr>
    </w:div>
    <w:div w:id="75371442">
      <w:bodyDiv w:val="1"/>
      <w:marLeft w:val="0"/>
      <w:marRight w:val="0"/>
      <w:marTop w:val="0"/>
      <w:marBottom w:val="0"/>
      <w:divBdr>
        <w:top w:val="none" w:sz="0" w:space="0" w:color="auto"/>
        <w:left w:val="none" w:sz="0" w:space="0" w:color="auto"/>
        <w:bottom w:val="none" w:sz="0" w:space="0" w:color="auto"/>
        <w:right w:val="none" w:sz="0" w:space="0" w:color="auto"/>
      </w:divBdr>
    </w:div>
    <w:div w:id="232467263">
      <w:bodyDiv w:val="1"/>
      <w:marLeft w:val="0"/>
      <w:marRight w:val="0"/>
      <w:marTop w:val="0"/>
      <w:marBottom w:val="0"/>
      <w:divBdr>
        <w:top w:val="none" w:sz="0" w:space="0" w:color="auto"/>
        <w:left w:val="none" w:sz="0" w:space="0" w:color="auto"/>
        <w:bottom w:val="none" w:sz="0" w:space="0" w:color="auto"/>
        <w:right w:val="none" w:sz="0" w:space="0" w:color="auto"/>
      </w:divBdr>
    </w:div>
    <w:div w:id="321472953">
      <w:bodyDiv w:val="1"/>
      <w:marLeft w:val="0"/>
      <w:marRight w:val="0"/>
      <w:marTop w:val="0"/>
      <w:marBottom w:val="0"/>
      <w:divBdr>
        <w:top w:val="none" w:sz="0" w:space="0" w:color="auto"/>
        <w:left w:val="none" w:sz="0" w:space="0" w:color="auto"/>
        <w:bottom w:val="none" w:sz="0" w:space="0" w:color="auto"/>
        <w:right w:val="none" w:sz="0" w:space="0" w:color="auto"/>
      </w:divBdr>
    </w:div>
    <w:div w:id="511145056">
      <w:bodyDiv w:val="1"/>
      <w:marLeft w:val="0"/>
      <w:marRight w:val="0"/>
      <w:marTop w:val="0"/>
      <w:marBottom w:val="0"/>
      <w:divBdr>
        <w:top w:val="none" w:sz="0" w:space="0" w:color="auto"/>
        <w:left w:val="none" w:sz="0" w:space="0" w:color="auto"/>
        <w:bottom w:val="none" w:sz="0" w:space="0" w:color="auto"/>
        <w:right w:val="none" w:sz="0" w:space="0" w:color="auto"/>
      </w:divBdr>
    </w:div>
    <w:div w:id="721446206">
      <w:bodyDiv w:val="1"/>
      <w:marLeft w:val="0"/>
      <w:marRight w:val="0"/>
      <w:marTop w:val="0"/>
      <w:marBottom w:val="0"/>
      <w:divBdr>
        <w:top w:val="none" w:sz="0" w:space="0" w:color="auto"/>
        <w:left w:val="none" w:sz="0" w:space="0" w:color="auto"/>
        <w:bottom w:val="none" w:sz="0" w:space="0" w:color="auto"/>
        <w:right w:val="none" w:sz="0" w:space="0" w:color="auto"/>
      </w:divBdr>
    </w:div>
    <w:div w:id="919019050">
      <w:bodyDiv w:val="1"/>
      <w:marLeft w:val="0"/>
      <w:marRight w:val="0"/>
      <w:marTop w:val="0"/>
      <w:marBottom w:val="0"/>
      <w:divBdr>
        <w:top w:val="none" w:sz="0" w:space="0" w:color="auto"/>
        <w:left w:val="none" w:sz="0" w:space="0" w:color="auto"/>
        <w:bottom w:val="none" w:sz="0" w:space="0" w:color="auto"/>
        <w:right w:val="none" w:sz="0" w:space="0" w:color="auto"/>
      </w:divBdr>
    </w:div>
    <w:div w:id="1223522658">
      <w:bodyDiv w:val="1"/>
      <w:marLeft w:val="0"/>
      <w:marRight w:val="0"/>
      <w:marTop w:val="0"/>
      <w:marBottom w:val="0"/>
      <w:divBdr>
        <w:top w:val="none" w:sz="0" w:space="0" w:color="auto"/>
        <w:left w:val="none" w:sz="0" w:space="0" w:color="auto"/>
        <w:bottom w:val="none" w:sz="0" w:space="0" w:color="auto"/>
        <w:right w:val="none" w:sz="0" w:space="0" w:color="auto"/>
      </w:divBdr>
    </w:div>
    <w:div w:id="1273053253">
      <w:bodyDiv w:val="1"/>
      <w:marLeft w:val="0"/>
      <w:marRight w:val="0"/>
      <w:marTop w:val="0"/>
      <w:marBottom w:val="0"/>
      <w:divBdr>
        <w:top w:val="none" w:sz="0" w:space="0" w:color="auto"/>
        <w:left w:val="none" w:sz="0" w:space="0" w:color="auto"/>
        <w:bottom w:val="none" w:sz="0" w:space="0" w:color="auto"/>
        <w:right w:val="none" w:sz="0" w:space="0" w:color="auto"/>
      </w:divBdr>
    </w:div>
    <w:div w:id="1432360740">
      <w:bodyDiv w:val="1"/>
      <w:marLeft w:val="0"/>
      <w:marRight w:val="0"/>
      <w:marTop w:val="0"/>
      <w:marBottom w:val="0"/>
      <w:divBdr>
        <w:top w:val="none" w:sz="0" w:space="0" w:color="auto"/>
        <w:left w:val="none" w:sz="0" w:space="0" w:color="auto"/>
        <w:bottom w:val="none" w:sz="0" w:space="0" w:color="auto"/>
        <w:right w:val="none" w:sz="0" w:space="0" w:color="auto"/>
      </w:divBdr>
    </w:div>
    <w:div w:id="1705787243">
      <w:bodyDiv w:val="1"/>
      <w:marLeft w:val="0"/>
      <w:marRight w:val="0"/>
      <w:marTop w:val="0"/>
      <w:marBottom w:val="0"/>
      <w:divBdr>
        <w:top w:val="none" w:sz="0" w:space="0" w:color="auto"/>
        <w:left w:val="none" w:sz="0" w:space="0" w:color="auto"/>
        <w:bottom w:val="none" w:sz="0" w:space="0" w:color="auto"/>
        <w:right w:val="none" w:sz="0" w:space="0" w:color="auto"/>
      </w:divBdr>
    </w:div>
    <w:div w:id="1844129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tayyab94/"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ayyab94.github.io/Portfolio_TayyabDev/" TargetMode="External"/><Relationship Id="rId4" Type="http://schemas.openxmlformats.org/officeDocument/2006/relationships/webSettings" Target="webSettings.xml"/><Relationship Id="rId9" Type="http://schemas.openxmlformats.org/officeDocument/2006/relationships/hyperlink" Target="https://github.com/Tayyab9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Muhammad Tayyab</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Tayyab</dc:title>
  <cp:lastModifiedBy>tayyab ashraf</cp:lastModifiedBy>
  <cp:revision>31</cp:revision>
  <dcterms:created xsi:type="dcterms:W3CDTF">2023-10-12T13:23:00Z</dcterms:created>
  <dcterms:modified xsi:type="dcterms:W3CDTF">2024-05-27T17:58:00Z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d2702c4a-d926-4a5e-9ea6-bf0b3f4c0c35</vt:lpwstr>
  </property>
  <property fmtid="{D5CDD505-2E9C-101B-9397-08002B2CF9AE}" pid="3" name="x1ye=0">
    <vt:lpwstr>oEoAAB+LCAAAAAAABAAUmkdyg0AUBQ/EQuSwJOcsQLAj55w5vfFGVVaVEMzMf6/bNokiCAQiAoMKHEYRHEawLIOCAggSBALTSE3wXyim3O15pLucD/gOvkf/MVskIfUA5z6cXT1tXAh4qu7EndvEV/XnjW4UikS6MAqgakhKWTpT7/Ke3yrVAKZ6qQoMjtOfdnMMKTKueHqhDg11oE5cZQ16MLx0t2pcnQt7kof9OIru6MqL2X6DI8i5yDFRPk4</vt:lpwstr>
  </property>
  <property fmtid="{D5CDD505-2E9C-101B-9397-08002B2CF9AE}" pid="4" name="x1ye=1">
    <vt:lpwstr>utOE0Cd/QiYonYDNPGkUM6bEvmTgmnQtV+cMIAugn4wda6RqbpLiQxi14KWqLOEdvzQHTdS1/x6S185C4bZRLoi9lW0yJjarI2qSOWylnnuSWVN/kRriUGRyV37oPdocCm/SKc1EBD0Yi/XiscXkIovfvbeMlj8q/2gRC7sJjn//J6vgTeBtQE/tdslakvHnY49+5gwAMTirJMqk1Y5hUAUXdulKcoqHGRi4SFt30yUFfxFiIBNq2hx+YAER3OV</vt:lpwstr>
  </property>
  <property fmtid="{D5CDD505-2E9C-101B-9397-08002B2CF9AE}" pid="5" name="x1ye=10">
    <vt:lpwstr>hB9GMNK8eU/PZMtR3aqgu4zQVuLqQOBk8qANCxO5KQhhY1GYqukK5dXViCFUUk0PDgc8l7yvTSgQz8A9w98iN5OicWpMpBReo/WPBeRNRz0XJE4WePOalgrsrJmva87QkoxB0F77dCVvck0jR/a8wlzdSMVv+8wyvFCIfTh48Ix2CQKuO0AzCkwVICfSqv5U9yl3L27vZ9CJ+k2sS2xh7ucLCgW6xtmSkev7LnLHWESSRzabDbuyVCLiTP60xvD</vt:lpwstr>
  </property>
  <property fmtid="{D5CDD505-2E9C-101B-9397-08002B2CF9AE}" pid="6" name="x1ye=11">
    <vt:lpwstr>53f3BV2rrIcMofAWQMARBIpW7eApGEqzMSoiitflP+t4b7KElI9/EeK/Kf2arJbmL2mEZj7rvdwbuwGBviFFnI2XcqtPRP9zdfYsDIdz3EYQcVMjAbuSktmtF1P83gGGW8O7kI8RiEpJHB6Lh3/0zqFm6vUNwRLj0o5xCJ9cyBYUxF7FVr2ELjesEc2gt0MYE3ctLkEWIEAOVLK54hQAluHeEZ/kj4fIdKDDk1CCMQbEMipEJOzlF3tgJZbXMac</vt:lpwstr>
  </property>
  <property fmtid="{D5CDD505-2E9C-101B-9397-08002B2CF9AE}" pid="7" name="x1ye=12">
    <vt:lpwstr>Jy/3CUPUXKoKyfwQ0QdVzppY0edw9k8Hb41yZ0UlI9+cBT3ST0E+gWbY9vBR180sB0sAWm8HgSUoUyednzv81zVRAnkKrcjYe0qL6xgS4Qq2ktsj7jfgZjlurqiL6XFfHVnJxZ10aX7Zm2HifuFaZ417CnyKSC4io0L5s75a1h1wTkESeYYHQv5rLzJS2/1328ascCXqVTUM7GCM4IUcQA66gIwUgkzgTfy+nyoy6mUKDxR/gJ/BEcAMT4hY0M2</vt:lpwstr>
  </property>
  <property fmtid="{D5CDD505-2E9C-101B-9397-08002B2CF9AE}" pid="8" name="x1ye=13">
    <vt:lpwstr>35K53iKgIrU4tFyM/tMpzj+1yFwji6u5SVK54GiRoxeB0R9EvGHdYreM8W+7P5z1xQpkvfTTP/OkNMScxyfNw89cnzntKhA7EfM1K3Xaz99BA76Motv7UGr0JVk3VZseK/bgYDF74MOhsr582CTtDL1K5cyp8k9QKH8nZXrS8Aqt2JAIrtgfLHcdp2hX0qMhKAmkgwR2rE3MJw6blmE9xMh2pKDUhefyuUH4MA7zjtJTjIaZUzNqrd9vACUwVg6</vt:lpwstr>
  </property>
  <property fmtid="{D5CDD505-2E9C-101B-9397-08002B2CF9AE}" pid="9" name="x1ye=14">
    <vt:lpwstr>y/FKdG1PsyzDisMkBonEd/mK4wuh/muxO4URDSquiV3o196P1Tye5PGL5449Z42vsB2ow+6DW1hNghPkfNJ23bGEgmwkJ3LlYCaYrNvjYiGgX5LwvzLVo+Gvc5sy2Rhmf3fghAozcMJjJtHaWKMBh95VlkHkhCPd35aJDbKQvTWXWQoHHCk7rUVl+tjOE0prdMa6/1joVzVo9j+96J2n4Rm8s9D2PGy8/nZbfhNSibRvo8lhUhYpH2x1dK+uJKQ</vt:lpwstr>
  </property>
  <property fmtid="{D5CDD505-2E9C-101B-9397-08002B2CF9AE}" pid="10" name="x1ye=15">
    <vt:lpwstr>5LH39JWr8vindMi03g5x363gLK1plLyAiNZiPwS12ktNViXBgmRBiRnq4NLz8LSPne75A7x1piGeWzADsWJzDIfFXy1qZpJFsGCN/W1Bf6M2/J3Ew8zH5NBZmNEZRWUIPK41/QLfS8WoVC7IfO6NOc74VATffy4vTxrAvVboSSUdeP8s/Oz51X7iyTG6sDpvW+w4tTNLSIaE9ee5LquVmTKT+BICLQYZVpNDgJT4nimsKea76DN8HoAOpsJYWhj</vt:lpwstr>
  </property>
  <property fmtid="{D5CDD505-2E9C-101B-9397-08002B2CF9AE}" pid="11" name="x1ye=16">
    <vt:lpwstr>oDokDxPIO+yLaMVEhRqCj2UW7jOLN5rY+5Fe8mqveZp8qDQ80Mnv4ZM4Bzm/8M7cVQoJl9tvFte4Zo97CwDPt/x0AsnyfjoZ4qeX+2+TmRFSh+1TrSRXBGqB1sIZvFpALhbfhq1nEHoVYwt+am5TuKikYMz0LuvrJ41kS98xIgIVPQg0+zls2v3qN2CbMl7Rjx6zYaZkYjoM6JWZnWtWKcIzcDBuKrCu7HY2ni8SUvoJK/gd7Zm9f0BSGrHp8WI</vt:lpwstr>
  </property>
  <property fmtid="{D5CDD505-2E9C-101B-9397-08002B2CF9AE}" pid="12" name="x1ye=17">
    <vt:lpwstr>7nWXkFyOHEEwt9Jz82ave0gg/pO0gTUYNC5C+0rBk4Ry+T6SCVlaTfxPkXf2qLhuaHHJIjDC+92AtIOJAsf1nbmDFjqFz+lXK7llv/+oLIe7sGsZunTZQl4S1gplMjuwzw4KtMa5K1i7sSbFADRY7ddFGS8hiZFo70Pvzy1nb+2kuQouaiqasLyDWGXw/KH8v8hfBd3xliCi0yeBVhXrJFXpAouG4mATmzd7CMxS+oEq5gzct5bK+guqcJ1NQw4</vt:lpwstr>
  </property>
  <property fmtid="{D5CDD505-2E9C-101B-9397-08002B2CF9AE}" pid="13" name="x1ye=18">
    <vt:lpwstr>BVlVny4r7dKN1qSs4vad5XGBr1ndyaY89hFB4JodKBTISK53HCoblkyQaZiBT7XFKQjzjQ5nqKGJfUqPm7/PW3RCRbtjd2bczWcRKNBw6IXSpAgRG+2V704A7a2Sv4ttgIxeEhQ974C3zpZtPTVLz7HVa9sVSEaPbeY9wG+hneL613mWN8LdsoBS0Ht25fc9G1hJxjZalYdIZwtKZh9QJvXPuoQnGEKQgCRCN+1RhbJcIy94Sfoqgnr+Oy3sDHe</vt:lpwstr>
  </property>
  <property fmtid="{D5CDD505-2E9C-101B-9397-08002B2CF9AE}" pid="14" name="x1ye=19">
    <vt:lpwstr>/s50QJdN7BaI+U0+JAqNOGDfvfQV1/oQMZfL+fsku/DNqSv7uK+PEm8xAbYr4JbLql629vQvDq9WC+tX6NS1tZa8xVlh/fRPlSAkQNdGsEurudjMDDbG9QX21LPnKElpfk4m2RSon6/ZHyAUJvgA5ZHZ5B1HEqSFmYLCE1SsA+8dzzNMlzBTfU7216Fjs/rGdVwrCQ/UPWPTUpaMzuRBtd7lqUOjwXQ9pE2AMcu1wCWOq2kv+DCSTWZic8y2RBE</vt:lpwstr>
  </property>
  <property fmtid="{D5CDD505-2E9C-101B-9397-08002B2CF9AE}" pid="15" name="x1ye=2">
    <vt:lpwstr>RjMMvyCoy4TpxbZoRxTFSiapLMNQ4KkTuGfuqWQvZYSwNSIQYJt4jC4Q4Yg4MY+ZohUIy5jaHsoDJn0YkcxWM6BANyxf+mbrLW2nA+P5quNBS4M44sq50B0Sa/Ocz6bDjzOeztCujvpHi8XFElkFseXSCXpr4LHIS2jq3Vzpk+G6nLd7YFIKf7rVbNrzmYx3Vev4FTnquw3r1w6n11ci04dHKUTWNyGBvtTPjYSpWoHwj0/CjgSUeYPeLXsVDhI</vt:lpwstr>
  </property>
  <property fmtid="{D5CDD505-2E9C-101B-9397-08002B2CF9AE}" pid="16" name="x1ye=20">
    <vt:lpwstr>JOT2QQKgHYvaAUwRLkTgpjOlt1MNaReq9xGCJcUaL7N+Nk0raocheEP1axggP5zZl+kWPDV9wMEL0s3TEBhyrC6WuYy9/FpGYSYeGXqSrBgiaZs8sQTy1nN/3/BLp+NI1aeq+QYjgs9L5ud6yPHC1fxnsD/Ewbvw9YWwtyHU6Zcs4ZIgDaFkNVvduXjTm6ZEgAsp2i3jMro27i+1tDFgRJ1xPr3vuTN7qmJrwCuOsRa62uYIofH3QW9DCiX4Lqm</vt:lpwstr>
  </property>
  <property fmtid="{D5CDD505-2E9C-101B-9397-08002B2CF9AE}" pid="17" name="x1ye=21">
    <vt:lpwstr>IRydhmr5KlbbqRfEdlN1OStLOgxoxWydE/WMHMSCdHERb514PDoFpsU5lzHSgioyo4/Desh51dCy7dR2a2jrklGtTbQ6WuhSy1Ngx/nqXIIAC/UDDK2+mGv9BOyf9EPKHJVRfdyYmW3eaB5V4uOl9gWej3kukiehx7OsH4Dg6qIRnEQFqkNzKpd9xVFQE0NcUVPk1I6cuQ35V/APzPOKFk09iuIjvnanEAMMiVjEm3xK29CvWFSFJz4M5i0i47A</vt:lpwstr>
  </property>
  <property fmtid="{D5CDD505-2E9C-101B-9397-08002B2CF9AE}" pid="18" name="x1ye=22">
    <vt:lpwstr>4OWePuK9v2vLDVxYPmRnXN9tGqVqsHnzMVC5o0V+ZXpg39O0JyxKpXgnEMUUwvd0wDLRzi8C2ZUg8givdY4JfcVUJKzfPjNhun67ZuCuFEBGNgtL4aVw4wDsfQl2Y66GYAfdKTnLNImW8T2Jzk0UUYPVeMSiWtAPluZL/248n9LGT9ZImbM/IcSWIFXN+Juoil05FDNsR110a6+Iz0h/uVuG7KcMvbfeJmkdUKyDP+5nLYxkeuvqnCzgpR5pv0J</vt:lpwstr>
  </property>
  <property fmtid="{D5CDD505-2E9C-101B-9397-08002B2CF9AE}" pid="19" name="x1ye=23">
    <vt:lpwstr>mTLD7Xq5EM0YdaGtfReRHFyf7eAD6wvfTY/u3MhNBc2IOboWBMCMwOwC8Sb8EOqFi6djun3wAuso2upTZyxDPG54B7l+0+EXwFZMjqcUv7UaPYRmxa+p9sE/4Jibly+bJ7M/m3AjjYk9Jkh3Zw1SlOum8R25thvSTJ5lw1cQ8NJMLeisAtN+607uTRVtwkHEm0sXZs78GYDnl/r1c+CX2NZjU7Flt6RvBw6FVPEAgyMOZeFYqM7/BtW84Or8lhs</vt:lpwstr>
  </property>
  <property fmtid="{D5CDD505-2E9C-101B-9397-08002B2CF9AE}" pid="20" name="x1ye=24">
    <vt:lpwstr>zeelcnv5uXNzSPZLFscESVAeXnZH6TQUv1SRMC6CqTPMXSOO+ZnvhRCitagjrXXya4yPvexgaJcVeeIPSvKgdnzlq/1aTzOXZJMDg/NTKrw3hRRur4sIuv37M8ZKLTBeTID4BbAmjZqvSNEKB02Zkfbd73M41Haqp/qSW/mxmW80DTpQDC+gkd5yJuq9x3N+zU8PftOUsV7fDF79RbQeh3W/7dHX4EubQEnwAEr/w6h2eEUlfoD3J65hROkJ9mA</vt:lpwstr>
  </property>
  <property fmtid="{D5CDD505-2E9C-101B-9397-08002B2CF9AE}" pid="21" name="x1ye=25">
    <vt:lpwstr>ygUG34RYcHrIZwHjj8XGJePmSUWTXgRTaY+/ZnXrF3GUaPSgIzJxcKoo2E2sr1ILpTejOCAkFPxhleP1bHjrThM7VlJR1J8CP+/Xz0xAtlakBP/0+wKFnI1wdulTKpuzGpe+n/MX10jeBNYdBuYfxP2FIUwj0/3vrCk8aY0LdgAtVYwp3SAPk0k7Zb2FbfGebfIgPzSx+ndDIpQZSgF5BWfEDQe/WSSjPqfckoiFfoGDjPmawSqR91kl2dfwmWL</vt:lpwstr>
  </property>
  <property fmtid="{D5CDD505-2E9C-101B-9397-08002B2CF9AE}" pid="22" name="x1ye=26">
    <vt:lpwstr>vgI2S2L/rqll0A6MxB6P79G2MFkBBtCpUjvhySk9m0ujpJOXbdQomv7uNAiL3zb5R0W7XXiRKh1mPmgV0MxCTd09SABZx74oA1y5Hi6IKfJWNR6QspINH3eemxeZzAHUCDSzQwlPSMnpNB8W18KNlOQ00znuk5ujUZall5Cpt2xZ7piTFEHbr0tQ+xPWHoMCbGMxcqC0eFDwBI2QYeTBnDTo9SIO1soWjsuI/YskXrO8Axub+RyJIObqEbjZivX</vt:lpwstr>
  </property>
  <property fmtid="{D5CDD505-2E9C-101B-9397-08002B2CF9AE}" pid="23" name="x1ye=27">
    <vt:lpwstr>IN2LVbpSXTLFnTdd3Vm3aRNPTWPMkQntaGw4/PFciiEm58LFxEGNE4r0i+pLyN43bnfkjnv9vcMfCDYPjYWYlp8sI168mh9+HmwC5gvlG27nW+HchJtxC0eYr4cnz9fDzjOeYZ7f1TbXBNleq/YcPhUhpGpY4KJeSONBd1BF3+o9biAwp5vZt5iMx5o/DJPvboHgtGJIb/3+XeOvHjnJ3OEMV281IQ3uVww7ZeduEzhtMd9UpBuD8rkPVSv5x8j</vt:lpwstr>
  </property>
  <property fmtid="{D5CDD505-2E9C-101B-9397-08002B2CF9AE}" pid="24" name="x1ye=28">
    <vt:lpwstr>Wg198ssXjaA3pVtao3s98WS+e4LwQeJrt0fDvs5E4aZ5WX9gMs79suijl6keM21adAIwjHueZGHb74Xavm3fel8cQ5L98AM6v9Fjk6BFa0/+BPZ+y9ZpU1ljeeFkB0y+oRD9fT6rFH3fELFrJAJELicM5+AgI6QFQ/wMVsfBquiBNquCe+igaDaqc1OodmWowtGky/FbFELj0Zh46PmhlOQVzt5SHvplI3/L20Oh9ENynFbIh1tSs359t6VkjB8</vt:lpwstr>
  </property>
  <property fmtid="{D5CDD505-2E9C-101B-9397-08002B2CF9AE}" pid="25" name="x1ye=29">
    <vt:lpwstr>K8bXRCnKwwfpFeF8tFXeFJFlDZ39ei/Yfz/ONQpyBsrRWBsUOjvapxP9xuLQ6PxaSCuvWBLT/2TgM8IY3Sgiiep4T1FazeNXbgShviRyhL/RdNnr/69qPl1LAnDq1RRZLJS7MB5DVsYy0cL0BiwuTi5FiDuRpg2wqOs2At+1bMltyKuA2BMhGoHR7AX/2zUbxngWUiK36EQ67QBOv/cVEMwZt4zndu//BiBq0Z/kbzIxQnZUE5f3TUXJyfsINLt</vt:lpwstr>
  </property>
  <property fmtid="{D5CDD505-2E9C-101B-9397-08002B2CF9AE}" pid="26" name="x1ye=3">
    <vt:lpwstr>OVHDzNOUKnwktJbNs9IagGukpVCjvwlyaDFIk4YpSByHhVCjsgPYvqIi5+DD+N5xn9g4iPgixQBgcjsoqjxSV2HcjJpwjAEzAegP4XnP8AYesMouxt1aavS4l9Az/oo/sxWRREXPsRfjuPzljXmVFu6gWcqCJn2+OSFy7+tLbezJ3N+RLnMvuxMWdSMOl2zAq1JOgT1UnAvJny1gLuQFsyzuHHMAVj+ZhNPHYiGlfVnpwfEY7fogF6FLASyPsHG</vt:lpwstr>
  </property>
  <property fmtid="{D5CDD505-2E9C-101B-9397-08002B2CF9AE}" pid="27" name="x1ye=30">
    <vt:lpwstr>0goKAvmiYIrBOzRB7dw/RmtY8ewabmd92xjw/2cDabtMxENHt8UznECiNawLWbfIeCt+gQk48wYHasN+LwIsghJ4LFrEcfoV9RyV07/KKUIVdpENZk9kO5qPWQnhbkDxddWFM7Mf1kblh8A1sN5OJhd6IQJKoYZxAWyiwLVVdcYjgjwuZZw0LgqtDWrYTBEecu6G9GcTWLzLftEPSJ4kLVnpn55ACAi5HgJkS/M6i+sSwo6ekhzEtD5weqhVQnX</vt:lpwstr>
  </property>
  <property fmtid="{D5CDD505-2E9C-101B-9397-08002B2CF9AE}" pid="28" name="x1ye=31">
    <vt:lpwstr>Cx/yRZUSr7NhwTxurIHAqDAjbZz/ty3WjIYf1QGopY5fZlf9TqW4/H1Y2H+s84YwvHtpFVH3Up96pjJNyzN3uZY7qtWqgloCmQIH6MMMVCgiemt5dW5FPhHllM1fqZ9tbLHjXzw3rSHh8vzvSdbT44f1ALqNKU/LIvw1/heYXiODNi/mAQ5RSSHnyZEgNyy2p0Cfb3qAMLuFqebyuGXrcNXe5MI6bLbIOgS0M312V5O49X3p/fCxkYrVzIhh3pk</vt:lpwstr>
  </property>
  <property fmtid="{D5CDD505-2E9C-101B-9397-08002B2CF9AE}" pid="29" name="x1ye=32">
    <vt:lpwstr>OM6EpktG+A9dii3MystoPlaxyJEGdz+fNJsgiAaaWIVP0UWimxZFrL/gdABkDLk9ZIcAHKNqmsthu0rLkA+s2OEJsAr5UdCSZa/Mwt0oDrR1kH/gTb2Tnoh6hoQ05zYgEOYtwH2cwasvBKxRivF0hSb3TwFjgNGENQ+wMlWmFMtxn++eUcakT45intlw0d182i5y2bzGIcBcVDCryo+SxZq2S8xnm7IYYGZcaxXCKxh9GNwzIGt9qwS5OuTzu38</vt:lpwstr>
  </property>
  <property fmtid="{D5CDD505-2E9C-101B-9397-08002B2CF9AE}" pid="30" name="x1ye=33">
    <vt:lpwstr>heWlbQHoFh6gotqyyvFA1MfbxRoBbPCIxYoLK3vO8X8gbeLzFBQN4vQ7eIA/DhbArzcccpOebxgA+PtWLBjVfV6++oM5vpe86OHtWKPRCv3uCTMrNUiEaBPH0hybs2WC/BMB2oGHLYL3CUhJu0acaciwOcje7tLUFIV8sqxvRUgvWWCIZJjxbFcgbWWSGeORf8RKztZT6XEkVpHlAtxnw5GDqHZ+S8DN++zmnzl1wP4TPNJny2+Zd2w0/5KchBb</vt:lpwstr>
  </property>
  <property fmtid="{D5CDD505-2E9C-101B-9397-08002B2CF9AE}" pid="31" name="x1ye=34">
    <vt:lpwstr>O8uqBGb/uV9TO11I0qQwPuU8RrvnLuenut/WHaCFH39uGoNcm1/GOS8nQNt+JXi7I67oqfPD8XaSNGzKwkEnYDEuezOSSPnqovzSDjvF2VrfvvIYgq0Ez6qT/l+WDA7JW9hUMX8rnhfFiQwJi75iVeaLmUdkHgpQtQO06m6NGqeWaw3DuR2Gy9RiU7hpKp/DwT7Bd+835si35tP7I82ZhBJ6+M9kW4Nzi+dVnhWSblOyXEmd7qAfw3Y+dZHq6gG</vt:lpwstr>
  </property>
  <property fmtid="{D5CDD505-2E9C-101B-9397-08002B2CF9AE}" pid="32" name="x1ye=35">
    <vt:lpwstr>AkbjvYj9PVE3SC80Pp4J9e7j9Zqc9UaOutr6Y/MLiPpVHWDq9AZFcLc7NqGiHivLIsD+zliGxmdTMQb7I/IM1WZjFTjWJo41K4bBcmszVV4nk8YrL3DJ7pFRfO5/KoVfSuOiZ4vPccnHXrQCk4Edd+bS9qyVcvRz66bD/NCg3kqfXKJ/EuwqMzBVKG7dPBz3uTajeJ3aWSFORy2J1AwtBHJpbe1r6iq2LeCEaOBdXmsH+6JnGmVvWE8aWB9lXua</vt:lpwstr>
  </property>
  <property fmtid="{D5CDD505-2E9C-101B-9397-08002B2CF9AE}" pid="33" name="x1ye=36">
    <vt:lpwstr>IYoXKNk4xCBcLWRaJuHRe4wmQp0IO7u3g6nlKm+F7028bYe9St5vbziyIPNywS99lehx6b3cI1KsVrYn/QJrqk5DFLKxvVK+oBgmEV+i6MfFgyu+e4DZdK3lqfGTCqbS02AfkD0TeyI6bfW5IVhNOGVr4MglHkidyngf+QmaH5IR8JD71is5LKs4YSAI5VUXLe2g83h98Sdl0MmWvkuWOesEGG1O0ySXi+GOVR/m7pOv5MUct4pqNkfXzFdCh5p</vt:lpwstr>
  </property>
  <property fmtid="{D5CDD505-2E9C-101B-9397-08002B2CF9AE}" pid="34" name="x1ye=37">
    <vt:lpwstr>QBtbRZS0MlzFAtFWBIAq6W3Nh5ubm55dtEPr8TBwlzrfJyQ8dsQMp/c6Ns6wU3IN+JPqwrNm9b9HAYkATBjiKOHuHrD8a2VpTuBKta5nSpzi083tzpw4MiRjN8ziBgmYgQtMeYFVQ19ciERhG28PkVluYqR4gQmUAOvRogqfkgmuxL5mnhPqOECKyCrOd1Xlx5BcTqy7/jrJuAU3jz1L66+292VKNFPYwmogFCwx2sUuQWf1lFJaMYjXGT/Y0Sj</vt:lpwstr>
  </property>
  <property fmtid="{D5CDD505-2E9C-101B-9397-08002B2CF9AE}" pid="35" name="x1ye=38">
    <vt:lpwstr>sIEQDxXT40MqsLXO8F9O6wA8BLD1MZvVwATqYWleO5Ht/jLycXVQ/rS7o/9Tu65w+yKgmEQJWaXQEyCLQsRejVkxvYDOZtu8YbXEDsxj0Oo+/SWyH+uPBlqMuq0GvFJ53kWjZpmLEiPwS2wTKOWPTWjttBB+8EMLWzGurbT23tZBtnrBkNegrPnihS+OuODnOkSv3Nng7KHNS9mAEKtdY41pcOwZVbE9yiE2KYIOx7r5ph+T/py6hPUSkT8q5JD</vt:lpwstr>
  </property>
  <property fmtid="{D5CDD505-2E9C-101B-9397-08002B2CF9AE}" pid="36" name="x1ye=39">
    <vt:lpwstr>TPfZG7BUuivdbtTUxX3g6bVPrB+O3pf8BM4cR6cmSj8LEzwaMQahIz7daFKkbYVYW4Etto65m1K6cUCG2Q/kXQVVtAGMTInqTw8yfv3VS++g0vhRRokmsvvwIAS//XFtpqo1FWVyqj6QJnfOpV58HuCx8WJLHRaJ2ESP0W9ppnGjNKgABddzXEgTeI94N45QGly+Tl/AZRL65Ie9lbaxgX1U6kSukPIdc1hvt80azOVGHvkTfICJEA6MbUkQFxL</vt:lpwstr>
  </property>
  <property fmtid="{D5CDD505-2E9C-101B-9397-08002B2CF9AE}" pid="37" name="x1ye=4">
    <vt:lpwstr>1Mq7z5GcAGEkdbuBCIq0a2hzcmuryWt0cTnmaH1TxRYsm4n7w93dWG5Nn7HyE4FSFCHr4aM4aG1ghvmfou1kcTpCrXd8gtgc3hu8MfZIae7iDcmjHqqsCc37hRynLzWqVoLNJ6Nawv6jv0i9ogeeTR8HkuGDtxHK+lUCNlBkjrUug02/03PRIyXe14fPkKubYSnmj8tUS5opojOlG7etGtFoziDnNOCply1VLeVOzBtZPhfq3alPtPyj/LQMRat</vt:lpwstr>
  </property>
  <property fmtid="{D5CDD505-2E9C-101B-9397-08002B2CF9AE}" pid="38" name="x1ye=40">
    <vt:lpwstr>VBqh6T5Ur0qfNWBpeUohcvfjEi6n1xkcQPWxSaPxlpCrDfDeBrtmyWmUKmav1gB2lO+hb1KYAoG2Hc/JznZZeQCfkZ04SexwzSR4PrZlokaTb8/gxPH5TDUbvDeSMr+lGOVxNwP3pzZSfwgF7z44MlCbCWp37rlTKPgYE65Q2sf9feVdm/46b0P3nLGVqYHh5qoP6CBah0+NuyCYwxpdGtb7mf8syZWPIL4rKcvwQY9/yJu6+PRgxYJTAjReixE</vt:lpwstr>
  </property>
  <property fmtid="{D5CDD505-2E9C-101B-9397-08002B2CF9AE}" pid="39" name="x1ye=41">
    <vt:lpwstr>eecyiUcWE6yHtOwr1vvIH1yd85V3Xnufv4+NHV3Dha8mR08LlfamwHazT0qtzKKY/X8+Z9FtsNG3AdS7sDwvtpenQvi1Yqp4YuqzctB05AzojW+nH2uAyFDHWZ630ovPQmEaR02PLz/zsgGksdTr8TPH8jfb8IKNGAg80VX3iQlOgbc+ENesrdX1ZaCIVwHC7iHjMQvLznGWCjWbBX9mRYA3husXMiDM6kDZ7nzVj5w8VuKcK8vK5kycGWuJGjI</vt:lpwstr>
  </property>
  <property fmtid="{D5CDD505-2E9C-101B-9397-08002B2CF9AE}" pid="40" name="x1ye=42">
    <vt:lpwstr>2kJvo6BVvpQu/SUe+Z02hz78JGKs8TpoTVaTxq9CkGpq4x0F1TJie5pYlX+shq/O2yf5qihOryOFj6Vus1vTSEBDvOeOIL1ueMRGQg3d1N1WMd9BnREZqDgCDJj4ZNok6nZDjIYssg4dBOl3x2jx2NH9zhC1nSt279IIweUsKv1YIhQaKjN05Zqz/t7i8vnbwwgycnVFdGLW3Dz/IPTuib+2AYKO5YniCylousjuS/VZvNQKv9DE2aWiK6dZqxW</vt:lpwstr>
  </property>
  <property fmtid="{D5CDD505-2E9C-101B-9397-08002B2CF9AE}" pid="41" name="x1ye=43">
    <vt:lpwstr>AEMOnYOKqtrV5F8uvNe6uSg3O8BYy7l7j8bcjkFGJjp4KajaGNPxpNqr5eZCZQrRM2DOolXzlAG+vK5cttk6MEoIQha2yZRMI8aiFvdQPutzEXrBjpdEqgKwJyzvO9jpMWvrT8GjSzrqsSdzDAuvknO180v1aeL5Au9Rzaj4ZEpRLiHqtaIwsVjRenyYy6u2ICR4dlL4NgzdDUif4E6u59GLB8HlPJpYzBEt8oCweCo18l7lsVPhVEAoukxp+91</vt:lpwstr>
  </property>
  <property fmtid="{D5CDD505-2E9C-101B-9397-08002B2CF9AE}" pid="42" name="x1ye=44">
    <vt:lpwstr>wDkA17A3+Q6vuOIhNOVn8KmpTT6GE/51BQCO0ZceectTJfeYM895vhuZDiaHGI2xfXaeSu51d+lWbmSJ09bOkW6fM6XF/7YqfT4qbljS+tMSAEkZQ3k6gYkof9NGHVNs1XBiCkPy7xlyLDlm2ekxevT9GqEC12Rri0eq14bo1oPPXCcbmsNr8XbYWt5zOojRi54Ns4M9Ry5xpp1TIA9ZGeTKT9Bx0/wv/8ml5T5QZJYGXb3PztTjkP+Al5Vq1L5</vt:lpwstr>
  </property>
  <property fmtid="{D5CDD505-2E9C-101B-9397-08002B2CF9AE}" pid="43" name="x1ye=45">
    <vt:lpwstr>TEQSF/TcGX8kx8ioDOUr3bEMyN8xm6OLdTHj6DZthYmLpWaRFfBGqXPFv0BHHzXynkZEqK47JsbevMJfkL9e9XpMqQMB31AkfH8mrFW0RPwpsxkQvDN4iYXO1eGDy5kvMqwK7YUj3BfihkFglkbUV+3lZP5wNBDSH+PPqklqgJxXAqR3DvDGkuCjcjURSvNgiwTQ20iVDNSyf9IXI1RNtA8FtZrnP97C2wCzP6uUsHNvP+tfRsB6w0j7LWMrj4/</vt:lpwstr>
  </property>
  <property fmtid="{D5CDD505-2E9C-101B-9397-08002B2CF9AE}" pid="44" name="x1ye=46">
    <vt:lpwstr>usKoKM2ePniT4m8oPqcwjyyxySffiafRndIq+iBQ3HtztzafSES987MbHwig3+pAd06DU4OghcngWNcM5dU3X1MuQTfm7tCTIvz9WedRe89OZsHcnyWRtRD0JN8ZQf/fHNfucIVswEt/4mQl8Z7kQRCQCkk4CLQyqDU2hbtVE5IHbzYlxLw26E7xB9Yn+V0BtiKSUvQ2FpGyhKoi1Th0C+vGtyMaxvBw3f2JFqzsMergrJFeXNoWdcrks7wcSC9</vt:lpwstr>
  </property>
  <property fmtid="{D5CDD505-2E9C-101B-9397-08002B2CF9AE}" pid="45" name="x1ye=47">
    <vt:lpwstr>C/O5fpKDRn/020mD3dn11ODCdC9jSeyFyNztecS79td8+V5p4w5n9mhJsZyladBNVPEEBU8pOWGDFbna4H33FOQpbIuAff92mxkTrSn8raQHbGeRmmJDMrUDQZo2qBY0R2vdXKeCh7FxmFtBpHCjZxNghue7u0QhIFnmXGOrIZhSt0iPRSlCdjq8I03AYxuxCqrsthSjmIdWBumHJd5c1XZCjFnNnIZPvxuzedgV31FH3MJWV5Trk2vTVjiCcw/</vt:lpwstr>
  </property>
  <property fmtid="{D5CDD505-2E9C-101B-9397-08002B2CF9AE}" pid="46" name="x1ye=48">
    <vt:lpwstr>xxdQGVVwSBIZnx8KKbolHMzSreRytPT6yQ1NiLd9/5K8OJexqFBSsaDeaKqB2CC8ySdXY8j2k9nTs8e4Em+MEbHFkksLzCvjepnkt+bLQznLXL2i1cbk50cZbW3fPj6PgOewrMxQXmN6GpB9DDydUR7GZe/85Q2QWkWxL3hNO2sYeV0wVm0Hx9wTIJZMZd94eLuGTKQBaoQF7p1gOeLjjVpskzMI0sgcg+tgF8UijgZYnECSAiRSn93plyUnHV3</vt:lpwstr>
  </property>
  <property fmtid="{D5CDD505-2E9C-101B-9397-08002B2CF9AE}" pid="47" name="x1ye=49">
    <vt:lpwstr>X1yZ6oFl1M07Hj6Z84mJ18l4Y1VR+6xsPzbYVOcRKKjdzVUj3ZtkIoFeuiYe6Hdw1fvFJ4r2sDbaWoesouRNZfEEylY9V7j4TFMPEQsr0bM6lCzu9b1RF2NGzQx4sU77oAws3/PrY+o0xDIcCR+Xx8K2lovwankKeIAwANoLh7S5XXe1X2mxEzb7e7TX+RC2tL/P3AYWjGz7IUuA/rbf6MAyX2OiBUFG5Lx9p6m8sRzDC+CgxnENnKcKpnxsjQo</vt:lpwstr>
  </property>
  <property fmtid="{D5CDD505-2E9C-101B-9397-08002B2CF9AE}" pid="48" name="x1ye=5">
    <vt:lpwstr>H5R2ar1Dv6oFII4fvjPrQMx0N+44TZ0908X3ODnmCtM8SopRU2joVbgOvxZyALEkbQu0wj+h5YkJQEo7qMZhCjDrOD7rWq+bAITB5eeSwc18BOTeSQang9GFOSW3UieVbDT8qmyANy5h+baWiw3CcwmlQ3CQuY0OMghv1jIWJM8/1ps/36pjn2uO0QFKcJ+8+fqhve4GWYy7cJPig0twRYiJ+pkCR0r3RdeNfcW3Eq32f8krNpbQa0MfeqfsBCo</vt:lpwstr>
  </property>
  <property fmtid="{D5CDD505-2E9C-101B-9397-08002B2CF9AE}" pid="49" name="x1ye=50">
    <vt:lpwstr>hS+od+n4E83ATgWVaaIm3UrvXaAicA32HO0Bdg0DX35ezzfZAQCbqTRL7RbxRLlKGZwdbroWaXMTtCSPqJH0aaBHF81jcRyVvzL61XN4/JZH8d5ZYY8EScs0M6/PdoBBc2ccTQpJT3hRiAuJRF1kosUk+VFi+8XxYvBDvLK8QDRKMKSvHQ2cVKHXyptVCa4KNV/pwctTkPEyU9afBobT3LceLzdT88vVnuz7myTnavXv3s/qra9y+L9uiLQmB/U</vt:lpwstr>
  </property>
  <property fmtid="{D5CDD505-2E9C-101B-9397-08002B2CF9AE}" pid="50" name="x1ye=51">
    <vt:lpwstr>cg7WsEi6Yj1knr/UivbhE7a4EdefpqkRH/UlXKoBD1RV2iAl/iHBK5qOHuQxk77W06VNVW7nsRoI8/8cEUsB+xLOh3l9SPilYRPrG4nPiMzXbWMRHajWqUOeamNB3L0icdv3q+h4bBv2HlHdajiS4uHTb5h2DsEfLShGV4wa1Fz9FbwGiX2cvE/7c9BHTnKPp9SLyoi/qitEMQbbo0VyN/ZxIyN/QnD3F6O9fBmiR4WsV5JTqdcylfxA9ferblD</vt:lpwstr>
  </property>
  <property fmtid="{D5CDD505-2E9C-101B-9397-08002B2CF9AE}" pid="51" name="x1ye=52">
    <vt:lpwstr>63vboVZ+di56dBisjfJDFdBgjoV5jXZ5JaB9Tk9NfUfOfQP2o8ouyjYp8dk2kxpjc1CwIr+mcmltCeLwFmI1laMTtqR6adD5Lson8Tdd0Shs3kFPxbR0iPjUjLBWd159uQ2uKxBLSSS6aEmmJwB2scE6WGM2CAvq4i9lwuhsVKTYlUAy1i0KYYVmtsyMqL7o4wADaxPEf8c4HF2Jeu5dtPQseW/SQz45vkXxGF+94m3c5UG9+usyJNkmnhCVouQ</vt:lpwstr>
  </property>
  <property fmtid="{D5CDD505-2E9C-101B-9397-08002B2CF9AE}" pid="52" name="x1ye=53">
    <vt:lpwstr>koWm2nNg9+XwHXI3Cz+PcpHjIGu8Lh918xZaP/AEHtzOshFe27U4dXF0zcVihxvQqzZwKgM9QbXjgf+IjEGxjXdKCvKJ5+dwqPOogjvdfbg026hWnZPmS6f1xzQ+W/poljPXB3paG/S63BQSTvkA/cxZaCuRPJ6VfDD5E/15rMfASA7QOZbexk6kyAa6ShVE8A1AsZHI1l3kqRFJTpSeMCESz2+5/p/Dp9V+wBkUfbqvhrh26hEenKlfc2Wwvho</vt:lpwstr>
  </property>
  <property fmtid="{D5CDD505-2E9C-101B-9397-08002B2CF9AE}" pid="53" name="x1ye=54">
    <vt:lpwstr>WTCHCqfur3k7YUIR4c3mA7gLxS92sJXKi3KdFzSyvGYQOv+OzkLD80DBOrzG3HLeUYwhRPfrAvF1xQtWlbtGD3iDaJscbgq+uXZLfL0sYawTEDR+Z4dezopwZLBJTpYy6CFi8sjPgCC1skylE2vq+1ZCpKpgackRO9FA6Na/NZ7ukbyv5Dv4Y9Hpt/fd/tl8mTYUjXasXjLvJBzhs81eQwjnvo82O4nA/oEwS/EvLlLBcAkVubzsD41gT6MCxuU</vt:lpwstr>
  </property>
  <property fmtid="{D5CDD505-2E9C-101B-9397-08002B2CF9AE}" pid="54" name="x1ye=55">
    <vt:lpwstr>eVcGV5twRk1VfZVSwBn3daveQ79vU5JCpfEOS2bLPso/jhLPTsVrieV2cAdYzvIw3+DqmKlzEM6Hu3yphjHxtdYYtPpju7whuDuh0yTVVHZlU3b3DgwBvh14PYgwG97QwZv+CwJFxls4RwmznINYyt6Fg4R5En9fgZtA3+dSdg5PcUG2M7iMASiez8RKCgyvfhtpv2+pvMrEr3q4vk1o8cMWRBI6+BhPMgkHA+TDqJUZAWiWSP4/u61LxzZGwIr</vt:lpwstr>
  </property>
  <property fmtid="{D5CDD505-2E9C-101B-9397-08002B2CF9AE}" pid="55" name="x1ye=56">
    <vt:lpwstr>kqXy5T+GrTLkgC9Inh7DoPFVfGXhCXzErynD1jmIl+tkCLkgZnq0v4/crS8OE8RvYIZSYnUOpH+gAva8QiqG2Fh3cpx4B697y32tV4fkwuxyqu7jIZZEKKTaO4mh7As0MgecpbYWj+1NQRN+4pIOA+xaj1yltXukXLifpO16jzGchkO+z/dNXFGxqbhe8e4Q2vBJZZaMS7UQXrQTNRwpCPn+Sj7nXspmWuDISU8NxtsjhpyOl/VPk/z9926BwWP</vt:lpwstr>
  </property>
  <property fmtid="{D5CDD505-2E9C-101B-9397-08002B2CF9AE}" pid="56" name="x1ye=57">
    <vt:lpwstr>ut/weVaWqKebBGIOjBKv9Op17oyiS8Y8Wv7VwVOHN1STJbt4Ox8RxkpVFyIRtLLSClO1x9gSk0iyMySLWXgKk79rDYvnSyxaPRD47SrbvkAB6kA8cBfcw+MPKBM4i4R7QX357b3K+f4LiGoUjKtPNjRefdTY91sLoF4stZdki10gJqT6t8uOeeLAbKOE3RHj5k4tpbcol++Ku6Cg+dr1Z3k4iFjfymaqbL1bZcy+AGY2plxQVis99tHdnPkr4WZ</vt:lpwstr>
  </property>
  <property fmtid="{D5CDD505-2E9C-101B-9397-08002B2CF9AE}" pid="57" name="x1ye=58">
    <vt:lpwstr>ykeNHNvmPzWHwX9djz2mCXtQb/yUubNwuVqWEljuuAqRoimEjA7zdA2Bu0//hI+lz7LIBAi1k6PNnYWoOf/lTvAZ+etkngI/MjqfSYr9HQIMd6vu23+kETx6XLKje2lPS4kbpdl+lbIx2y2lB8VV2qu2FvPy8lc2Xfmx9/nq5RkqB5qCmrfATAjZtrDGRgd9qhQMtkJslWwau5l/KdnOHGw544G/SVUbYHkGww/5YdKLMx9e4jxT4jbVCQYk0DD</vt:lpwstr>
  </property>
  <property fmtid="{D5CDD505-2E9C-101B-9397-08002B2CF9AE}" pid="58" name="x1ye=59">
    <vt:lpwstr>aKjXYXu1q9zbdjxd3Gsj9cfG7cQgLIui0zjH0EdhpjGS06OCCcZ4TEhz6WgzSnfTfQ3yJHZ035TtUkjxgxBD8l18UflC0PXcK24+4MpicPlgIwtJVvMxKLJGLokcivsdkW8uN2AuykmZN1JEVyRhqSSwzQVJc3sgDFWfTf+ADe9AASrxjn3iLunPk2z+XZEfut74eheOFyAjhWW8hx5oyMmPPtMOLhMXjyxJMgYDk+Rvy3ki8jw3SCTpcJTQMLp</vt:lpwstr>
  </property>
  <property fmtid="{D5CDD505-2E9C-101B-9397-08002B2CF9AE}" pid="59" name="x1ye=6">
    <vt:lpwstr>24dt14hrlcm1Psz2Je0VXS/qWFNbJzq6SxYzUARBRTMzYqkMxqLa4KT5sJSddqYnhNGAl/rKJhoWSTbZ30jyhlYTSulL6ofS+Bh54F9A/DtSwXJRb0ie5s92vUOWzf9T8sv4tPgAfhLbVxTUu2vAliVDYWJmo+RmBhhcvy0YcwF2LcrtYil0BPLuxIRsrh9IidqV2ctnNf4mbyd6JSKlvlkmRCmNamgxUzR7ZM5E7s4Otwno+IeWweiiCRFtDjP</vt:lpwstr>
  </property>
  <property fmtid="{D5CDD505-2E9C-101B-9397-08002B2CF9AE}" pid="60" name="x1ye=60">
    <vt:lpwstr>eU/yLP8ezFuC7+f49Jn1TYfgMIb3MJXNwFasaDG2q5Q/sxw/C73oG9dU7HwDPtBvyyfBD+srOhhWkQVolt/X1AKqAiRA/LAZ2RQBucnetQPuSV0tIn6w10emYddz0O9gWWasrx4ufsZz0Ltgpi3FHOfT6+8LMnhTrj+KYAnJs/KjRV607KQ1Qshf8pXmZncCEkTsp+UV4sz0544zQYJsjefJKs7ldp7126L8l0/vF7s5tnSf/tOvDIbxg30vrks</vt:lpwstr>
  </property>
  <property fmtid="{D5CDD505-2E9C-101B-9397-08002B2CF9AE}" pid="61" name="x1ye=61">
    <vt:lpwstr>KD79Zt1nYeAP0YA/jL7fhjoo4cfNSIyUTz96lpg6EAsZgF7x9syJS55id0/6bSxScsDDlgVJrNlhEMhPhHZrz/Uh0Z9qiTnxfJfuE45cQcJCS199nMnVzITTFoAcFejP2+IynlHwQSbh+MSk0VPwwnURa5g5CU0c2S4KErlWkzNlt4mcCHlbU3wl6mmCUoevM90ef8MLpHJ3hsggj+97QIWF4y0tAlffodFntDoQsOiU51wnAEe9+U1h87bdrel</vt:lpwstr>
  </property>
  <property fmtid="{D5CDD505-2E9C-101B-9397-08002B2CF9AE}" pid="62" name="x1ye=62">
    <vt:lpwstr>c6LO2qj/hKuKZUDjKnVHlaO87eXBIwInsojsXa01cRsZeBmzpjxXqVRz3qtv9/LkhfhapJCsobeHYzhZxVNnc4CSj7gY7NSM3kii+6kTiRoaqds15i6lVqJVSQr7zeiM3WBqumVJvRwsi8PO58uu9nCr8J1EbymtWVbWhKz+hlCmojX4r66nSSCysRGxDH/Rsne4u0+DSGV4ahQ/zohYtCayagK9xow9fYY02i4yiT9i2UoMOoS28y+mjjTURon</vt:lpwstr>
  </property>
  <property fmtid="{D5CDD505-2E9C-101B-9397-08002B2CF9AE}" pid="63" name="x1ye=63">
    <vt:lpwstr>T1ruJ9lpXYfTbJMk6Qnyvr4GtbNfBeIDzNG4SDr+qK1OoRITD5a15ZnD9Dfc0jAoN2x4QfiJDNo3B28RLeVIfb/31gIB6YlHtQAGQEZPzs8/4jbI/nEKIOX2FdOB3gVVUN3JnYZq0aQSU+MrIt76bD3HGeyvPacIOs+DMKN8Qr1ou+hHQS05yeLQpZc0mr+Oxo8LWBG+4V/egvNQE+4rE/+qqPCLuGQNKXbdGWNwEKVDSAihMHQpC+kvscJ0t4J</vt:lpwstr>
  </property>
  <property fmtid="{D5CDD505-2E9C-101B-9397-08002B2CF9AE}" pid="64" name="x1ye=64">
    <vt:lpwstr>3rdz184OolO69wIeAD5eRr7HFkNKn9tnKF/gcXDNBAWW4AXkj4uwDMCRFBUrlne1meHpYJ6HeicRcAzgiptvl4OcG1D+ipqMPHffrqfsWFwoEqwouu0qx68QL8G+0SKtBkt8NpzJn+kYjZXGNvHjFcyXm7/tbjF31oljmxHBuH8/earNe1P+kI8oDa6x60Lc38RbtmKXi+azAM+SelD33Zgrx7HBhTa/yJX4K2VpInxgcSi8finMFLoAJ/0IfHY</vt:lpwstr>
  </property>
  <property fmtid="{D5CDD505-2E9C-101B-9397-08002B2CF9AE}" pid="65" name="x1ye=65">
    <vt:lpwstr>Ny439LIAQAn3nv2BkuBVa6Wwmw0Yn+tITN1Ej7HWM3SSmDtgXjaXROPzpNxoQHJGPc/bIPZxUc63ycrLpS5lKOre2VhZiG2n0bAMcZT7fo9cd6wWk35fUhasBZAvGKK+TDNge2LZrzNtqMqiBi7IKNN4ETtWJKMg0qfAF1WQVcZn8faLQhUh6TKve1+4DUnzxRZE0gH10HpIq3coMaTR/GBDRR21yN1XoY0EqLwEVNFqD41Op43P4s9o7iV4/VP</vt:lpwstr>
  </property>
  <property fmtid="{D5CDD505-2E9C-101B-9397-08002B2CF9AE}" pid="66" name="x1ye=66">
    <vt:lpwstr>tkkmo+zcytGO0aizcTDKMnN6SpxsnLwHjqlVXIOPVShWb+liiXAiKOqFNM5xKVdZV2/QFWgEdV+hre1XJMqH1Pyf5Wt49lWusSvymlQRtERlxuYkePrUi3JBXgTFd60Us9anMvsjRQOyWrvR4vgImGft2tUwA1z6Iehg2TsrPLZz74RX7ER1nIgUV4NEgrOzccLniBbR5E+xWcHyst2RjOp4eRqb3o0Usf5OiB7MKBpV3sPY4L4ur1rjQK378Oz</vt:lpwstr>
  </property>
  <property fmtid="{D5CDD505-2E9C-101B-9397-08002B2CF9AE}" pid="67" name="x1ye=67">
    <vt:lpwstr>ltpWh0GwxdEQU4lweS0LOmjI+ecFq7+8J/OjT0ajSS/j8fSSs7Fpm98u2XHkCMrKpOkWgbM7z3QgcnlDl2mCen+q2uslk0Ot7M/JzKtcuA1jv84x8dgIPge7+BZGpRKEvsuqig7wXk5ykhdny+zMeMlATYhYis9h28mTZ/M4TdmQp8uHRPiFKB6IIXrLQL6lDpw19Z1GlDDdbvFr9KZvq3o0VFmcZso4Lk7xiklg2lpzA2rCNpw+fPpPYN4XBo/</vt:lpwstr>
  </property>
  <property fmtid="{D5CDD505-2E9C-101B-9397-08002B2CF9AE}" pid="68" name="x1ye=68">
    <vt:lpwstr>lYsxTXKD8hiHgYGK1CljM1BzRVyImUaI9snXDvcqLJ14FNy8GsU+s+YsEx51Sod0qSon6r8q3hGRNoojTeuPzJZf8bF7bbMbqc5tF4Ld1rW/JQvDUlAKxKf/UH9gHw050YS5Tlw3SxUdGoBNdeKZ8ZMoUJVc6/JzEF6OxvAXy9KAdaJzO7WlKYl/r41yCrLanfNJy9kk6HyqWqhOMWl4ek6D0zQmoQY66PtvKtpwTBrdRWO7os82dWW2IeTywoQ</vt:lpwstr>
  </property>
  <property fmtid="{D5CDD505-2E9C-101B-9397-08002B2CF9AE}" pid="69" name="x1ye=69">
    <vt:lpwstr>U6Wf8vSxXjBg35nE7us49qusGqp8MzKaDR33+3MdlxCeEoR5lKE7gR9zavkhYSIEM2At5ozaw//UEj/fjys461T/pm12VAv04nhVyfB0xKJhqi1g1+5XJnIgEwUNpnTaiA+vka5a4zHw2b5Zafy48y3QfI4vj6X2Bf4Boc1ty658vahsN35UstQZjB9W+zyNFIxnw4Gb8D3JA3bQCyXxPvvOY8aOgD63A+6SgDIjUskODvkGfeGGf974OS1UdkW</vt:lpwstr>
  </property>
  <property fmtid="{D5CDD505-2E9C-101B-9397-08002B2CF9AE}" pid="70" name="x1ye=7">
    <vt:lpwstr>5ATcNB9fFsFATNSq4f4zgIJQX4pzIxGJ01uaHL4EA21jUWuEsjPWO08YVJcuOiE3XlyAWnDHctD0mWhh3LStYC5ARfSY0etXQeXTYjcS+rVgbxPk/6UAAztobKY2/60AcnJ+71tvw8I+B8VxIi0ncTLqnAbI5m4Pz0ntwupwJvbI/QLAee7DX9iP4zmPkTDjMnRhLdf5xkkkCOp9z28dQINoCllAhsXEbq7OmJp39P62A4FJ5VIexN1Et+nloRk</vt:lpwstr>
  </property>
  <property fmtid="{D5CDD505-2E9C-101B-9397-08002B2CF9AE}" pid="71" name="x1ye=70">
    <vt:lpwstr>kvMWOuwbs4NWLBm+3J92lOmlHH2Pk4JpqA0Cx2mnlGFpD4I4oXGI9y6J6PNV8Ma+qIdM6crfAciHY4sbyNBbpGhTrCQAglwqGv6CU9s3wKBNgxFJeLhq4LmBVG1pMUJHnTEp4BfaccrNm7p53JcBCk1aqfWmZLkBGp6jhP9QfIWB6qwAjngdn9CFfYsxJN1kCVNSvVRokt4PmOXlUQ8OOOwjOadgQsR7Xt4C3jCf5m+s5qdesmUYLV9ovzm5wq1</vt:lpwstr>
  </property>
  <property fmtid="{D5CDD505-2E9C-101B-9397-08002B2CF9AE}" pid="72" name="x1ye=71">
    <vt:lpwstr>geQOjFRo7PCunZBZ2E2pP7Ii9/+VFibudNiWUKC8FeyMMpTaHar8r62/D0nRjq/DQkeAwLWdl6t4hOujzH17SZLvv9RY3pE+U66+52RQ1g7q3J/FHV988lb9w0c+C4vGA0U16nAXvtjY5G4qmC22Xg0p0U4wMptnF1nQ/tMXKHgmPCNLaMcncf4cIevaGvC7tLI9zc1mUfdr8kqrOTDetZEGyn66Tp39pFzxM5MMjmQZquuct6/PpuKKjUaTK0q</vt:lpwstr>
  </property>
  <property fmtid="{D5CDD505-2E9C-101B-9397-08002B2CF9AE}" pid="73" name="x1ye=72">
    <vt:lpwstr>XQEwKX4MRBu9+BaFhjVwdfeIwgx1okRB7UWs26fjCqSC1rEafn6MY1wfwqS09sDOqLw/3VfpMBuXmaIkRMHEpYMx6Upd8H7psKX1WuFvWpt84PNdrQsiPxLwtQX9d8V4ZodQd1sf5NozZP+zr1d8cSeFdAFjbnfEjhMkj3OJPXH/IgY/sBkJ1QozO6sz2s8dE/cvWsrzSTDzlWUggjmrkRJcV7xAlj9Vc7Kb2pzI8lkK/pxgexQFgYOhA/VfQo8</vt:lpwstr>
  </property>
  <property fmtid="{D5CDD505-2E9C-101B-9397-08002B2CF9AE}" pid="74" name="x1ye=73">
    <vt:lpwstr>T7/b+LPMCBIl/JXI6Jt7CHn03wUGbTu2OXBBjU1tUWqtq7JNmx3YMj0Ul+B0uYyK7CTwV3/LkNkmCEITEQphWIsy/D+nMq05csMUswNxE1Wv7UXmfyUVcKmSNZj+0cPzhD66jhc16fs3RqDvAE5kz8ZYlQM0oFUcRJcdc4+JaoULsblKCxGhpn1ydvhC4+kFmfKHzJT2CI9PqP2/iamIIZiBXV8efhZWI+aRQletxdFcaA3xhNa5xGArLv1/CBa</vt:lpwstr>
  </property>
  <property fmtid="{D5CDD505-2E9C-101B-9397-08002B2CF9AE}" pid="75" name="x1ye=74">
    <vt:lpwstr>vjTUxkn+iPKEb92pdHgD7J2bxOZ9ukCv0Pi3kyBflV3Ukj3KCVUYcbxlqQw3/dtu8DnS94YdcHU+wT13Zx4AgN/bOmBj9q+xhEgfuS0oujik4eIYSaCNKqa/aChi4F20sW6yHgO4wMwh2Q8c+1Vtbt0qMNtGqfvExdn2oUymg8ZkqO+pdb7XjvVKg3DQsiFX7LvwvG4JI8pBHFw4KZnAZdaZ2q5MeUnea2/Ztuk/1E3xYtb1MrS3NY/C/GyEqtq</vt:lpwstr>
  </property>
  <property fmtid="{D5CDD505-2E9C-101B-9397-08002B2CF9AE}" pid="76" name="x1ye=75">
    <vt:lpwstr>iJhb5epUraANlm2nnsB3NRuRHMLt4JT/9owRnXAP9RF1iFa61jYWBHy6pvm/1lL7t+bu8ElrV/GJFGuF4f4hXJ0JTd6a/59mQPGzxpYQcyK1HfG16eN+PMxoZxntDpaH0jPQKvZk/S0YPEpCKaoMheV20rLUDfQIizuWGraq2+o4s2SRa9uIPQt3pgzWsmGRM8r9PIPAjaIIv7CxqD+flQGHPI/E9ftOKBKAAA=</vt:lpwstr>
  </property>
  <property fmtid="{D5CDD505-2E9C-101B-9397-08002B2CF9AE}" pid="77" name="x1ye=8">
    <vt:lpwstr>32XM6H3m7kHf1DWCN5m259DZmeJ73lT2q3+d9+vH3/EjtmoNV4F7kkIFVVoWrFxpqt2K9B7MFWmrSBgpoMYAMzXH0quEafYU9xy4XNxn1ayxLXeq5+3muoMg2szVw0iY41+kWfzYOFa9xm2s5/OHzqUrPzbs8wlaqTp5gkmM38793MkMcjmiZp7apcCdOL/6Ib5kbONqWCLVovHzZS/tU1PkFHaq6adFT0+pOPnutco5I+5EgpwHk0Oa2jU242V</vt:lpwstr>
  </property>
  <property fmtid="{D5CDD505-2E9C-101B-9397-08002B2CF9AE}" pid="78" name="x1ye=9">
    <vt:lpwstr>GBa186wzahXULCFfFj8gytYiQZcvspIgj0yTnpsZCmEQinlmpEGgrcKCRw1Wt7EE5Hs+/uztq0mfqo2K32YG40nMcAEaKUfSwS6vvAunXDep4WLQtUwxXtyZHTwFzABosJg0s696ufr6wBw76cQsC5FNzuiPvrAKtt+fMd/rWz+0MZ/zw2nfAQ+W7BMbc5xC9po+gdmLEQeKs3vMEL4kfKbOpgxXLH1syLMJRavE24xMfOPd+u6l3x+Fwnbibj4</vt:lpwstr>
  </property>
</Properties>
</file>